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622C" w14:textId="77777777" w:rsidR="0047043F" w:rsidRDefault="0047043F" w:rsidP="0047043F">
      <w:pPr>
        <w:spacing w:after="0" w:line="240" w:lineRule="auto"/>
        <w:jc w:val="center"/>
      </w:pPr>
      <w:bookmarkStart w:id="0" w:name="OLE_LINK1"/>
      <w:bookmarkStart w:id="1" w:name="OLE_LINK2"/>
      <w:r>
        <w:rPr>
          <w:rFonts w:ascii="Times New Roman" w:eastAsia="Times New Roman" w:hAnsi="Times New Roman" w:cs="Times New Roman"/>
          <w:b/>
          <w:bCs/>
          <w:sz w:val="24"/>
          <w:szCs w:val="24"/>
        </w:rPr>
        <w:t>Constitution of the University of Cincinnati</w:t>
      </w:r>
    </w:p>
    <w:p w14:paraId="5000E23D" w14:textId="3A280B22" w:rsidR="0047043F" w:rsidRDefault="00762176" w:rsidP="0047043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Bowling Team</w:t>
      </w:r>
    </w:p>
    <w:p w14:paraId="4B270B39" w14:textId="0F616D84" w:rsidR="0047043F" w:rsidRDefault="0047043F" w:rsidP="00050CD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Revised: </w:t>
      </w:r>
      <w:r w:rsidR="00066105">
        <w:rPr>
          <w:rFonts w:ascii="Times New Roman" w:eastAsia="Times New Roman" w:hAnsi="Times New Roman" w:cs="Times New Roman"/>
          <w:b/>
          <w:bCs/>
          <w:color w:val="auto"/>
          <w:sz w:val="24"/>
          <w:szCs w:val="24"/>
          <w:u w:val="single"/>
        </w:rPr>
        <w:fldChar w:fldCharType="begin"/>
      </w:r>
      <w:r w:rsidR="00066105">
        <w:rPr>
          <w:rFonts w:ascii="Times New Roman" w:eastAsia="Times New Roman" w:hAnsi="Times New Roman" w:cs="Times New Roman"/>
          <w:b/>
          <w:bCs/>
          <w:color w:val="auto"/>
          <w:sz w:val="24"/>
          <w:szCs w:val="24"/>
          <w:u w:val="single"/>
        </w:rPr>
        <w:instrText xml:space="preserve"> DATE \@ "d MMMM yyyy" </w:instrText>
      </w:r>
      <w:r w:rsidR="00066105">
        <w:rPr>
          <w:rFonts w:ascii="Times New Roman" w:eastAsia="Times New Roman" w:hAnsi="Times New Roman" w:cs="Times New Roman"/>
          <w:b/>
          <w:bCs/>
          <w:color w:val="auto"/>
          <w:sz w:val="24"/>
          <w:szCs w:val="24"/>
          <w:u w:val="single"/>
        </w:rPr>
        <w:fldChar w:fldCharType="separate"/>
      </w:r>
      <w:r w:rsidR="001E3D19">
        <w:rPr>
          <w:rFonts w:ascii="Times New Roman" w:eastAsia="Times New Roman" w:hAnsi="Times New Roman" w:cs="Times New Roman"/>
          <w:b/>
          <w:bCs/>
          <w:noProof/>
          <w:color w:val="auto"/>
          <w:sz w:val="24"/>
          <w:szCs w:val="24"/>
          <w:u w:val="single"/>
        </w:rPr>
        <w:t>15 May 2023</w:t>
      </w:r>
      <w:r w:rsidR="00066105">
        <w:rPr>
          <w:rFonts w:ascii="Times New Roman" w:eastAsia="Times New Roman" w:hAnsi="Times New Roman" w:cs="Times New Roman"/>
          <w:b/>
          <w:bCs/>
          <w:color w:val="auto"/>
          <w:sz w:val="24"/>
          <w:szCs w:val="24"/>
          <w:u w:val="single"/>
        </w:rPr>
        <w:fldChar w:fldCharType="end"/>
      </w:r>
    </w:p>
    <w:p w14:paraId="33E66E30" w14:textId="77777777" w:rsidR="008A2F10" w:rsidRDefault="008A2F10" w:rsidP="00050CDB">
      <w:pPr>
        <w:spacing w:after="0" w:line="240" w:lineRule="auto"/>
        <w:jc w:val="center"/>
        <w:rPr>
          <w:rFonts w:ascii="Times New Roman" w:eastAsia="Times New Roman" w:hAnsi="Times New Roman" w:cs="Times New Roman"/>
          <w:b/>
          <w:bCs/>
          <w:sz w:val="24"/>
          <w:szCs w:val="24"/>
        </w:rPr>
      </w:pPr>
    </w:p>
    <w:p w14:paraId="2A1DF12B" w14:textId="77777777" w:rsidR="0047043F" w:rsidRDefault="0047043F" w:rsidP="0047043F">
      <w:pPr>
        <w:tabs>
          <w:tab w:val="left" w:pos="1440"/>
        </w:tabs>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Article I</w:t>
      </w:r>
      <w:r>
        <w:rPr>
          <w:rFonts w:ascii="Times New Roman" w:eastAsia="Times New Roman" w:hAnsi="Times New Roman" w:cs="Times New Roman"/>
          <w:b/>
          <w:bCs/>
          <w:sz w:val="24"/>
          <w:szCs w:val="24"/>
        </w:rPr>
        <w:tab/>
        <w:t>Name</w:t>
      </w:r>
    </w:p>
    <w:p w14:paraId="59B9CE45" w14:textId="02EE09CA" w:rsidR="0047043F" w:rsidRDefault="0047043F" w:rsidP="0047043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this organization shall be the University of Cin</w:t>
      </w:r>
      <w:r w:rsidR="00066105">
        <w:rPr>
          <w:rFonts w:ascii="Times New Roman" w:eastAsia="Times New Roman" w:hAnsi="Times New Roman" w:cs="Times New Roman"/>
          <w:sz w:val="24"/>
          <w:szCs w:val="24"/>
        </w:rPr>
        <w:t xml:space="preserve">cinnati </w:t>
      </w:r>
      <w:r w:rsidR="00762176">
        <w:rPr>
          <w:rFonts w:ascii="Times New Roman" w:eastAsia="Times New Roman" w:hAnsi="Times New Roman" w:cs="Times New Roman"/>
          <w:sz w:val="24"/>
          <w:szCs w:val="24"/>
        </w:rPr>
        <w:t>Bowling Team</w:t>
      </w:r>
      <w:r>
        <w:rPr>
          <w:rFonts w:ascii="Times New Roman" w:eastAsia="Times New Roman" w:hAnsi="Times New Roman" w:cs="Times New Roman"/>
          <w:sz w:val="24"/>
          <w:szCs w:val="24"/>
        </w:rPr>
        <w:t>, h</w:t>
      </w:r>
      <w:r w:rsidR="00066105">
        <w:rPr>
          <w:rFonts w:ascii="Times New Roman" w:eastAsia="Times New Roman" w:hAnsi="Times New Roman" w:cs="Times New Roman"/>
          <w:sz w:val="24"/>
          <w:szCs w:val="24"/>
        </w:rPr>
        <w:t>ereinafter referred to as “</w:t>
      </w:r>
      <w:r w:rsidR="00762176">
        <w:rPr>
          <w:rFonts w:ascii="Times New Roman" w:eastAsia="Times New Roman" w:hAnsi="Times New Roman" w:cs="Times New Roman"/>
          <w:sz w:val="24"/>
          <w:szCs w:val="24"/>
        </w:rPr>
        <w:t>UC Bowling</w:t>
      </w:r>
      <w:r w:rsidR="00066105">
        <w:rPr>
          <w:rFonts w:ascii="Times New Roman" w:eastAsia="Times New Roman" w:hAnsi="Times New Roman" w:cs="Times New Roman"/>
          <w:sz w:val="24"/>
          <w:szCs w:val="24"/>
        </w:rPr>
        <w:t>”.</w:t>
      </w:r>
    </w:p>
    <w:p w14:paraId="482B0A21" w14:textId="77777777" w:rsidR="0047043F" w:rsidRDefault="0047043F" w:rsidP="0047043F">
      <w:pPr>
        <w:spacing w:after="0" w:line="240" w:lineRule="auto"/>
        <w:rPr>
          <w:rFonts w:ascii="Times New Roman" w:eastAsia="Times New Roman" w:hAnsi="Times New Roman" w:cs="Times New Roman"/>
          <w:sz w:val="24"/>
          <w:szCs w:val="24"/>
        </w:rPr>
      </w:pPr>
    </w:p>
    <w:p w14:paraId="36305E65" w14:textId="77777777" w:rsidR="0047043F" w:rsidRDefault="0047043F" w:rsidP="0047043F">
      <w:pPr>
        <w:tabs>
          <w:tab w:val="left" w:pos="1440"/>
        </w:tabs>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Article II</w:t>
      </w:r>
      <w:r>
        <w:rPr>
          <w:rFonts w:ascii="Times New Roman" w:eastAsia="Times New Roman" w:hAnsi="Times New Roman" w:cs="Times New Roman"/>
          <w:b/>
          <w:bCs/>
          <w:sz w:val="24"/>
          <w:szCs w:val="24"/>
        </w:rPr>
        <w:tab/>
        <w:t>Purpose</w:t>
      </w:r>
    </w:p>
    <w:p w14:paraId="78A20A53" w14:textId="6FD4B7E8" w:rsidR="0047043F" w:rsidRPr="00E4567E" w:rsidRDefault="00066105" w:rsidP="0047043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w:t>
      </w:r>
      <w:r w:rsidR="0047043F" w:rsidRPr="00F47F71">
        <w:rPr>
          <w:rFonts w:ascii="Times New Roman" w:eastAsia="Times New Roman" w:hAnsi="Times New Roman" w:cs="Times New Roman"/>
          <w:sz w:val="24"/>
          <w:szCs w:val="24"/>
        </w:rPr>
        <w:t>,</w:t>
      </w:r>
      <w:r w:rsidR="0047043F">
        <w:rPr>
          <w:rFonts w:ascii="Times New Roman" w:eastAsia="Times New Roman" w:hAnsi="Times New Roman" w:cs="Times New Roman"/>
          <w:sz w:val="24"/>
          <w:szCs w:val="24"/>
        </w:rPr>
        <w:t xml:space="preserve"> as a departmental </w:t>
      </w:r>
      <w:r w:rsidR="00902C19">
        <w:rPr>
          <w:rFonts w:ascii="Times New Roman" w:eastAsia="Times New Roman" w:hAnsi="Times New Roman" w:cs="Times New Roman"/>
          <w:sz w:val="24"/>
          <w:szCs w:val="24"/>
        </w:rPr>
        <w:t>organization</w:t>
      </w:r>
      <w:r w:rsidR="0047043F">
        <w:rPr>
          <w:rFonts w:ascii="Times New Roman" w:eastAsia="Times New Roman" w:hAnsi="Times New Roman" w:cs="Times New Roman"/>
          <w:sz w:val="24"/>
          <w:szCs w:val="24"/>
        </w:rPr>
        <w:t xml:space="preserve"> under Student Activities and Leadership Development </w:t>
      </w:r>
      <w:r w:rsidR="001A62F8">
        <w:rPr>
          <w:rFonts w:ascii="Times New Roman" w:eastAsia="Times New Roman" w:hAnsi="Times New Roman" w:cs="Times New Roman"/>
          <w:sz w:val="24"/>
          <w:szCs w:val="24"/>
        </w:rPr>
        <w:t>o</w:t>
      </w:r>
      <w:r>
        <w:rPr>
          <w:rFonts w:ascii="Times New Roman" w:eastAsia="Times New Roman" w:hAnsi="Times New Roman" w:cs="Times New Roman"/>
          <w:sz w:val="24"/>
          <w:szCs w:val="24"/>
        </w:rPr>
        <w:t>ffice</w:t>
      </w:r>
      <w:r w:rsidR="0047043F">
        <w:rPr>
          <w:rFonts w:ascii="Times New Roman" w:eastAsia="Times New Roman" w:hAnsi="Times New Roman" w:cs="Times New Roman"/>
          <w:sz w:val="24"/>
          <w:szCs w:val="24"/>
        </w:rPr>
        <w:t>, works coope</w:t>
      </w:r>
      <w:r>
        <w:rPr>
          <w:rFonts w:ascii="Times New Roman" w:eastAsia="Times New Roman" w:hAnsi="Times New Roman" w:cs="Times New Roman"/>
          <w:sz w:val="24"/>
          <w:szCs w:val="24"/>
        </w:rPr>
        <w:t xml:space="preserve">ratively with Club Sports and Club Sports Board. Its purpose: </w:t>
      </w:r>
      <w:r w:rsidR="00762176">
        <w:rPr>
          <w:rFonts w:ascii="Times New Roman" w:eastAsia="Times New Roman" w:hAnsi="Times New Roman" w:cs="Times New Roman"/>
          <w:sz w:val="24"/>
          <w:szCs w:val="24"/>
        </w:rPr>
        <w:t xml:space="preserve">TO be an organized entity that allows for fun </w:t>
      </w:r>
      <w:r w:rsidR="00B053D7">
        <w:rPr>
          <w:rFonts w:ascii="Times New Roman" w:eastAsia="Times New Roman" w:hAnsi="Times New Roman" w:cs="Times New Roman"/>
          <w:sz w:val="24"/>
          <w:szCs w:val="24"/>
        </w:rPr>
        <w:t xml:space="preserve">and competitive </w:t>
      </w:r>
      <w:r w:rsidR="00762176">
        <w:rPr>
          <w:rFonts w:ascii="Times New Roman" w:eastAsia="Times New Roman" w:hAnsi="Times New Roman" w:cs="Times New Roman"/>
          <w:sz w:val="24"/>
          <w:szCs w:val="24"/>
        </w:rPr>
        <w:t>bowling in a college tournament setting.</w:t>
      </w:r>
    </w:p>
    <w:p w14:paraId="7B7316D9" w14:textId="77777777" w:rsidR="0047043F" w:rsidRDefault="0047043F" w:rsidP="0047043F">
      <w:pPr>
        <w:spacing w:after="0" w:line="240" w:lineRule="auto"/>
        <w:rPr>
          <w:rFonts w:ascii="Times New Roman" w:eastAsia="Times New Roman" w:hAnsi="Times New Roman" w:cs="Times New Roman"/>
          <w:sz w:val="24"/>
          <w:szCs w:val="24"/>
        </w:rPr>
      </w:pPr>
    </w:p>
    <w:p w14:paraId="0940770D" w14:textId="77777777" w:rsidR="0047043F" w:rsidRDefault="0047043F" w:rsidP="0047043F">
      <w:pPr>
        <w:tabs>
          <w:tab w:val="left" w:pos="1440"/>
        </w:tabs>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Article III</w:t>
      </w:r>
      <w:r>
        <w:rPr>
          <w:rFonts w:ascii="Times New Roman" w:eastAsia="Times New Roman" w:hAnsi="Times New Roman" w:cs="Times New Roman"/>
          <w:b/>
          <w:bCs/>
          <w:sz w:val="24"/>
          <w:szCs w:val="24"/>
        </w:rPr>
        <w:tab/>
        <w:t>Membership</w:t>
      </w:r>
    </w:p>
    <w:p w14:paraId="0923D6B6" w14:textId="3943CB27" w:rsidR="002F70AA" w:rsidRDefault="009509CB" w:rsidP="00050CDB">
      <w:pPr>
        <w:pStyle w:val="ListParagraph"/>
        <w:numPr>
          <w:ilvl w:val="1"/>
          <w:numId w:val="26"/>
        </w:numPr>
        <w:tabs>
          <w:tab w:val="left" w:pos="1440"/>
        </w:tabs>
        <w:spacing w:after="0" w:line="240" w:lineRule="auto"/>
        <w:rPr>
          <w:rFonts w:ascii="Times New Roman" w:eastAsia="Times New Roman" w:hAnsi="Times New Roman" w:cs="Times New Roman"/>
          <w:sz w:val="24"/>
          <w:szCs w:val="24"/>
        </w:rPr>
      </w:pPr>
      <w:r w:rsidRPr="004353A2">
        <w:rPr>
          <w:rFonts w:ascii="Times New Roman" w:eastAsia="Times New Roman" w:hAnsi="Times New Roman" w:cs="Times New Roman"/>
          <w:sz w:val="24"/>
          <w:szCs w:val="24"/>
        </w:rPr>
        <w:tab/>
      </w:r>
      <w:r w:rsidR="00066105">
        <w:rPr>
          <w:rFonts w:ascii="Times New Roman" w:eastAsia="Times New Roman" w:hAnsi="Times New Roman" w:cs="Times New Roman"/>
          <w:sz w:val="24"/>
          <w:szCs w:val="24"/>
        </w:rPr>
        <w:t>A fee of $</w:t>
      </w:r>
      <w:r w:rsidR="001E3D19">
        <w:rPr>
          <w:rFonts w:ascii="Times New Roman" w:eastAsia="Times New Roman" w:hAnsi="Times New Roman" w:cs="Times New Roman"/>
          <w:sz w:val="24"/>
          <w:szCs w:val="24"/>
        </w:rPr>
        <w:t>250</w:t>
      </w:r>
      <w:r w:rsidR="00462D99">
        <w:rPr>
          <w:rFonts w:ascii="Times New Roman" w:eastAsia="Times New Roman" w:hAnsi="Times New Roman" w:cs="Times New Roman"/>
          <w:sz w:val="24"/>
          <w:szCs w:val="24"/>
        </w:rPr>
        <w:t xml:space="preserve"> will </w:t>
      </w:r>
      <w:r w:rsidR="00066105">
        <w:rPr>
          <w:rFonts w:ascii="Times New Roman" w:eastAsia="Times New Roman" w:hAnsi="Times New Roman" w:cs="Times New Roman"/>
          <w:sz w:val="24"/>
          <w:szCs w:val="24"/>
        </w:rPr>
        <w:t xml:space="preserve">be charged for membership in </w:t>
      </w:r>
      <w:r w:rsidR="00762176">
        <w:rPr>
          <w:rFonts w:ascii="Times New Roman" w:eastAsia="Times New Roman" w:hAnsi="Times New Roman" w:cs="Times New Roman"/>
          <w:sz w:val="24"/>
          <w:szCs w:val="24"/>
        </w:rPr>
        <w:t>UC Bowling</w:t>
      </w:r>
      <w:r w:rsidR="00462D99">
        <w:rPr>
          <w:rFonts w:ascii="Times New Roman" w:eastAsia="Times New Roman" w:hAnsi="Times New Roman" w:cs="Times New Roman"/>
          <w:sz w:val="24"/>
          <w:szCs w:val="24"/>
        </w:rPr>
        <w:t>.</w:t>
      </w:r>
    </w:p>
    <w:p w14:paraId="3EF0C54E" w14:textId="77777777" w:rsidR="002F70AA" w:rsidRPr="00050CDB" w:rsidRDefault="002F70AA" w:rsidP="00050CDB">
      <w:pPr>
        <w:pStyle w:val="ListParagraph"/>
        <w:tabs>
          <w:tab w:val="left" w:pos="1440"/>
        </w:tabs>
        <w:spacing w:after="0" w:line="240" w:lineRule="auto"/>
        <w:ind w:left="1080"/>
        <w:rPr>
          <w:rFonts w:ascii="Times New Roman" w:eastAsia="Times New Roman" w:hAnsi="Times New Roman" w:cs="Times New Roman"/>
          <w:sz w:val="24"/>
          <w:szCs w:val="24"/>
        </w:rPr>
      </w:pPr>
    </w:p>
    <w:p w14:paraId="35CE1C3A" w14:textId="1D2A9F12" w:rsidR="002F70AA" w:rsidRDefault="00462D99" w:rsidP="004353A2">
      <w:pPr>
        <w:pStyle w:val="ListParagraph"/>
        <w:numPr>
          <w:ilvl w:val="1"/>
          <w:numId w:val="26"/>
        </w:numPr>
        <w:tabs>
          <w:tab w:val="left" w:pos="1440"/>
        </w:tabs>
        <w:spacing w:after="0" w:line="240" w:lineRule="auto"/>
        <w:ind w:left="1440" w:hanging="720"/>
        <w:rPr>
          <w:rFonts w:ascii="Times New Roman" w:eastAsia="Times New Roman" w:hAnsi="Times New Roman" w:cs="Times New Roman"/>
          <w:sz w:val="24"/>
          <w:szCs w:val="24"/>
        </w:rPr>
      </w:pPr>
      <w:r w:rsidRPr="00ED158A">
        <w:rPr>
          <w:rFonts w:ascii="Times New Roman" w:eastAsia="Times New Roman" w:hAnsi="Times New Roman" w:cs="Times New Roman"/>
          <w:sz w:val="24"/>
          <w:szCs w:val="24"/>
        </w:rPr>
        <w:t xml:space="preserve">There shall be three (3) classes of members: voting, non-voting, and </w:t>
      </w:r>
      <w:r w:rsidR="00ED41E6">
        <w:rPr>
          <w:rFonts w:ascii="Times New Roman" w:eastAsia="Times New Roman" w:hAnsi="Times New Roman" w:cs="Times New Roman"/>
          <w:sz w:val="24"/>
          <w:szCs w:val="24"/>
        </w:rPr>
        <w:t>inactive</w:t>
      </w:r>
      <w:r w:rsidR="00823BE1">
        <w:rPr>
          <w:rFonts w:ascii="Times New Roman" w:eastAsia="Times New Roman" w:hAnsi="Times New Roman" w:cs="Times New Roman"/>
          <w:sz w:val="24"/>
          <w:szCs w:val="24"/>
        </w:rPr>
        <w:t>,</w:t>
      </w:r>
      <w:r w:rsidR="00F14002">
        <w:rPr>
          <w:rFonts w:ascii="Times New Roman" w:eastAsia="Times New Roman" w:hAnsi="Times New Roman" w:cs="Times New Roman"/>
          <w:sz w:val="24"/>
          <w:szCs w:val="24"/>
        </w:rPr>
        <w:t xml:space="preserve"> </w:t>
      </w:r>
      <w:r w:rsidR="00823BE1">
        <w:rPr>
          <w:rFonts w:ascii="Times New Roman" w:eastAsia="Times New Roman" w:hAnsi="Times New Roman" w:cs="Times New Roman"/>
          <w:sz w:val="24"/>
          <w:szCs w:val="24"/>
        </w:rPr>
        <w:t>t</w:t>
      </w:r>
      <w:r w:rsidR="00C75D0B">
        <w:rPr>
          <w:rFonts w:ascii="Times New Roman" w:eastAsia="Times New Roman" w:hAnsi="Times New Roman" w:cs="Times New Roman"/>
          <w:sz w:val="24"/>
          <w:szCs w:val="24"/>
        </w:rPr>
        <w:t>otal</w:t>
      </w:r>
      <w:r w:rsidR="0012301F">
        <w:rPr>
          <w:rFonts w:ascii="Times New Roman" w:eastAsia="Times New Roman" w:hAnsi="Times New Roman" w:cs="Times New Roman"/>
          <w:sz w:val="24"/>
          <w:szCs w:val="24"/>
        </w:rPr>
        <w:t>ing</w:t>
      </w:r>
      <w:r w:rsidR="00C75D0B">
        <w:rPr>
          <w:rFonts w:ascii="Times New Roman" w:eastAsia="Times New Roman" w:hAnsi="Times New Roman" w:cs="Times New Roman"/>
          <w:sz w:val="24"/>
          <w:szCs w:val="24"/>
        </w:rPr>
        <w:t xml:space="preserve"> no more than 30 members.  </w:t>
      </w:r>
    </w:p>
    <w:p w14:paraId="3F1D9D36" w14:textId="5DA1EF9D" w:rsidR="0047043F" w:rsidRDefault="0047043F" w:rsidP="0047043F">
      <w:pPr>
        <w:spacing w:after="0" w:line="240" w:lineRule="auto"/>
        <w:rPr>
          <w:rFonts w:ascii="Times New Roman" w:eastAsia="Times New Roman" w:hAnsi="Times New Roman" w:cs="Times New Roman"/>
          <w:sz w:val="24"/>
          <w:szCs w:val="24"/>
        </w:rPr>
      </w:pPr>
    </w:p>
    <w:p w14:paraId="6E24E6AC" w14:textId="213DE61B" w:rsidR="0047043F" w:rsidRPr="004353A2" w:rsidRDefault="0047043F" w:rsidP="004353A2">
      <w:pPr>
        <w:pStyle w:val="ListParagraph"/>
        <w:numPr>
          <w:ilvl w:val="1"/>
          <w:numId w:val="26"/>
        </w:numPr>
        <w:tabs>
          <w:tab w:val="left" w:pos="1440"/>
        </w:tabs>
        <w:spacing w:after="0" w:line="240" w:lineRule="auto"/>
        <w:ind w:left="1440" w:hanging="720"/>
        <w:rPr>
          <w:rFonts w:ascii="Times New Roman" w:eastAsia="Times New Roman" w:hAnsi="Times New Roman" w:cs="Times New Roman"/>
          <w:sz w:val="24"/>
          <w:szCs w:val="24"/>
        </w:rPr>
      </w:pPr>
      <w:r w:rsidRPr="004353A2">
        <w:rPr>
          <w:rFonts w:ascii="Times New Roman" w:eastAsia="Times New Roman" w:hAnsi="Times New Roman" w:cs="Times New Roman"/>
          <w:sz w:val="24"/>
          <w:szCs w:val="24"/>
        </w:rPr>
        <w:t>Voting Members shall consist of the following:</w:t>
      </w:r>
    </w:p>
    <w:p w14:paraId="18B24E52" w14:textId="2C59BA51" w:rsidR="0047043F" w:rsidRPr="00F061C2" w:rsidRDefault="0047043F" w:rsidP="00F061C2">
      <w:pPr>
        <w:pStyle w:val="ListParagraph"/>
        <w:numPr>
          <w:ilvl w:val="0"/>
          <w:numId w:val="30"/>
        </w:numPr>
        <w:tabs>
          <w:tab w:val="num" w:pos="1440"/>
        </w:tabs>
        <w:spacing w:after="0" w:line="240" w:lineRule="auto"/>
        <w:rPr>
          <w:rFonts w:ascii="Times New Roman" w:eastAsia="Times New Roman" w:hAnsi="Times New Roman" w:cs="Times New Roman"/>
          <w:sz w:val="24"/>
          <w:szCs w:val="24"/>
        </w:rPr>
      </w:pPr>
      <w:r w:rsidRPr="00F061C2">
        <w:rPr>
          <w:rFonts w:ascii="Times New Roman" w:eastAsia="Times New Roman" w:hAnsi="Times New Roman" w:cs="Times New Roman"/>
          <w:sz w:val="24"/>
          <w:szCs w:val="24"/>
        </w:rPr>
        <w:t xml:space="preserve">not more than </w:t>
      </w:r>
      <w:r w:rsidR="001E677A" w:rsidRPr="00F061C2">
        <w:rPr>
          <w:rFonts w:ascii="Times New Roman" w:eastAsia="Times New Roman" w:hAnsi="Times New Roman" w:cs="Times New Roman"/>
          <w:color w:val="auto"/>
          <w:sz w:val="24"/>
          <w:szCs w:val="24"/>
        </w:rPr>
        <w:t xml:space="preserve">thirty (30) </w:t>
      </w:r>
      <w:r w:rsidRPr="00F061C2">
        <w:rPr>
          <w:rFonts w:ascii="Times New Roman" w:eastAsia="Times New Roman" w:hAnsi="Times New Roman" w:cs="Times New Roman"/>
          <w:sz w:val="24"/>
          <w:szCs w:val="24"/>
        </w:rPr>
        <w:t>undergradu</w:t>
      </w:r>
      <w:r w:rsidR="00D039BD" w:rsidRPr="00F061C2">
        <w:rPr>
          <w:rFonts w:ascii="Times New Roman" w:eastAsia="Times New Roman" w:hAnsi="Times New Roman" w:cs="Times New Roman"/>
          <w:sz w:val="24"/>
          <w:szCs w:val="24"/>
        </w:rPr>
        <w:t>ate full or part-time students,</w:t>
      </w:r>
      <w:r w:rsidRPr="00F061C2">
        <w:rPr>
          <w:rFonts w:ascii="Times New Roman" w:eastAsia="Times New Roman" w:hAnsi="Times New Roman" w:cs="Times New Roman"/>
          <w:sz w:val="24"/>
          <w:szCs w:val="24"/>
        </w:rPr>
        <w:t xml:space="preserve"> that are in good academic and disciplinary standing chosen by Board members as specified herein.</w:t>
      </w:r>
    </w:p>
    <w:p w14:paraId="64539218" w14:textId="306995BB" w:rsidR="0047043F" w:rsidRDefault="0047043F" w:rsidP="0047043F">
      <w:pPr>
        <w:spacing w:after="0" w:line="240" w:lineRule="auto"/>
        <w:rPr>
          <w:rFonts w:ascii="Times New Roman" w:eastAsia="Times New Roman" w:hAnsi="Times New Roman" w:cs="Times New Roman"/>
          <w:sz w:val="24"/>
          <w:szCs w:val="24"/>
        </w:rPr>
      </w:pPr>
    </w:p>
    <w:p w14:paraId="75189595" w14:textId="236C820C" w:rsidR="0047043F" w:rsidRPr="004353A2" w:rsidRDefault="0047043F" w:rsidP="004353A2">
      <w:pPr>
        <w:pStyle w:val="ListParagraph"/>
        <w:numPr>
          <w:ilvl w:val="1"/>
          <w:numId w:val="26"/>
        </w:numPr>
        <w:tabs>
          <w:tab w:val="left" w:pos="1440"/>
        </w:tabs>
        <w:spacing w:after="0" w:line="240" w:lineRule="auto"/>
        <w:ind w:left="1440" w:hanging="720"/>
        <w:rPr>
          <w:rFonts w:ascii="Times New Roman" w:eastAsia="Times New Roman" w:hAnsi="Times New Roman" w:cs="Times New Roman"/>
          <w:sz w:val="24"/>
          <w:szCs w:val="24"/>
        </w:rPr>
      </w:pPr>
      <w:r w:rsidRPr="004353A2">
        <w:rPr>
          <w:rFonts w:ascii="Times New Roman" w:eastAsia="Times New Roman" w:hAnsi="Times New Roman" w:cs="Times New Roman"/>
          <w:sz w:val="24"/>
          <w:szCs w:val="24"/>
        </w:rPr>
        <w:t>Non-Voting Members shall consist of the following:</w:t>
      </w:r>
    </w:p>
    <w:p w14:paraId="0D3040DD" w14:textId="413DE3D6" w:rsidR="00F061C2" w:rsidRPr="00F061C2" w:rsidRDefault="00FD7671" w:rsidP="00F061C2">
      <w:pPr>
        <w:pStyle w:val="ListParagraph"/>
        <w:numPr>
          <w:ilvl w:val="0"/>
          <w:numId w:val="29"/>
        </w:numPr>
        <w:tabs>
          <w:tab w:val="num" w:pos="1440"/>
        </w:tabs>
        <w:spacing w:after="0" w:line="240" w:lineRule="auto"/>
        <w:rPr>
          <w:rFonts w:ascii="Times New Roman" w:eastAsia="Times New Roman" w:hAnsi="Times New Roman" w:cs="Times New Roman"/>
          <w:sz w:val="24"/>
          <w:szCs w:val="24"/>
        </w:rPr>
      </w:pPr>
      <w:r w:rsidRPr="00F061C2">
        <w:rPr>
          <w:rFonts w:ascii="Times New Roman" w:eastAsia="Times New Roman" w:hAnsi="Times New Roman" w:cs="Times New Roman"/>
          <w:sz w:val="24"/>
          <w:szCs w:val="24"/>
        </w:rPr>
        <w:t xml:space="preserve">new members </w:t>
      </w:r>
      <w:r w:rsidR="0047043F" w:rsidRPr="00F061C2">
        <w:rPr>
          <w:rFonts w:ascii="Times New Roman" w:eastAsia="Times New Roman" w:hAnsi="Times New Roman" w:cs="Times New Roman"/>
          <w:sz w:val="24"/>
          <w:szCs w:val="24"/>
        </w:rPr>
        <w:t xml:space="preserve">prior to attendance of an orientation session deemed suitable by the </w:t>
      </w:r>
      <w:r w:rsidR="00AF0724" w:rsidRPr="00F061C2">
        <w:rPr>
          <w:rFonts w:ascii="Times New Roman" w:eastAsia="Times New Roman" w:hAnsi="Times New Roman" w:cs="Times New Roman"/>
          <w:sz w:val="24"/>
          <w:szCs w:val="24"/>
        </w:rPr>
        <w:t>P</w:t>
      </w:r>
      <w:r w:rsidR="0047043F" w:rsidRPr="00F061C2">
        <w:rPr>
          <w:rFonts w:ascii="Times New Roman" w:eastAsia="Times New Roman" w:hAnsi="Times New Roman" w:cs="Times New Roman"/>
          <w:sz w:val="24"/>
          <w:szCs w:val="24"/>
        </w:rPr>
        <w:t>resident. With an absence to a suitable orientation</w:t>
      </w:r>
      <w:r w:rsidR="00AA0E22" w:rsidRPr="00F061C2">
        <w:rPr>
          <w:rFonts w:ascii="Times New Roman" w:eastAsia="Times New Roman" w:hAnsi="Times New Roman" w:cs="Times New Roman"/>
          <w:sz w:val="24"/>
          <w:szCs w:val="24"/>
        </w:rPr>
        <w:t>,</w:t>
      </w:r>
      <w:r w:rsidR="0047043F" w:rsidRPr="00F061C2">
        <w:rPr>
          <w:rFonts w:ascii="Times New Roman" w:eastAsia="Times New Roman" w:hAnsi="Times New Roman" w:cs="Times New Roman"/>
          <w:sz w:val="24"/>
          <w:szCs w:val="24"/>
        </w:rPr>
        <w:t xml:space="preserve"> one full academic </w:t>
      </w:r>
      <w:r w:rsidR="00F14002" w:rsidRPr="00F061C2">
        <w:rPr>
          <w:rFonts w:ascii="Times New Roman" w:eastAsia="Times New Roman" w:hAnsi="Times New Roman" w:cs="Times New Roman"/>
          <w:sz w:val="24"/>
          <w:szCs w:val="24"/>
        </w:rPr>
        <w:t>semester of</w:t>
      </w:r>
      <w:r w:rsidR="0047043F" w:rsidRPr="00F061C2">
        <w:rPr>
          <w:rFonts w:ascii="Times New Roman" w:eastAsia="Times New Roman" w:hAnsi="Times New Roman" w:cs="Times New Roman"/>
          <w:sz w:val="24"/>
          <w:szCs w:val="24"/>
        </w:rPr>
        <w:t xml:space="preserve"> Board experience and </w:t>
      </w:r>
      <w:proofErr w:type="spellStart"/>
      <w:r w:rsidR="00A227AF" w:rsidRPr="00F061C2">
        <w:rPr>
          <w:rFonts w:ascii="Times New Roman" w:eastAsia="Times New Roman" w:hAnsi="Times New Roman" w:cs="Times New Roman"/>
          <w:sz w:val="24"/>
          <w:szCs w:val="24"/>
        </w:rPr>
        <w:t>inc</w:t>
      </w:r>
      <w:r w:rsidR="00AF0724" w:rsidRPr="00F061C2">
        <w:rPr>
          <w:rFonts w:ascii="Times New Roman" w:eastAsia="Times New Roman" w:hAnsi="Times New Roman" w:cs="Times New Roman"/>
          <w:sz w:val="24"/>
          <w:szCs w:val="24"/>
        </w:rPr>
        <w:t>u</w:t>
      </w:r>
      <w:r w:rsidR="003534C1" w:rsidRPr="00F061C2">
        <w:rPr>
          <w:rFonts w:ascii="Times New Roman" w:eastAsia="Times New Roman" w:hAnsi="Times New Roman" w:cs="Times New Roman"/>
          <w:sz w:val="24"/>
          <w:szCs w:val="24"/>
        </w:rPr>
        <w:t>r</w:t>
      </w:r>
      <w:r w:rsidR="00A227AF" w:rsidRPr="00F061C2">
        <w:rPr>
          <w:rFonts w:ascii="Times New Roman" w:eastAsia="Times New Roman" w:hAnsi="Times New Roman" w:cs="Times New Roman"/>
          <w:sz w:val="24"/>
          <w:szCs w:val="24"/>
        </w:rPr>
        <w:t>rment</w:t>
      </w:r>
      <w:proofErr w:type="spellEnd"/>
      <w:r w:rsidR="00E40C8F" w:rsidRPr="00F061C2">
        <w:rPr>
          <w:rFonts w:ascii="Times New Roman" w:eastAsia="Times New Roman" w:hAnsi="Times New Roman" w:cs="Times New Roman"/>
          <w:sz w:val="24"/>
          <w:szCs w:val="24"/>
        </w:rPr>
        <w:t xml:space="preserve"> of</w:t>
      </w:r>
      <w:r w:rsidR="00A227AF" w:rsidRPr="00F061C2">
        <w:rPr>
          <w:rFonts w:ascii="Times New Roman" w:eastAsia="Times New Roman" w:hAnsi="Times New Roman" w:cs="Times New Roman"/>
          <w:sz w:val="24"/>
          <w:szCs w:val="24"/>
        </w:rPr>
        <w:t xml:space="preserve"> </w:t>
      </w:r>
      <w:r w:rsidR="0047043F" w:rsidRPr="00F061C2">
        <w:rPr>
          <w:rFonts w:ascii="Times New Roman" w:eastAsia="Times New Roman" w:hAnsi="Times New Roman" w:cs="Times New Roman"/>
          <w:sz w:val="24"/>
          <w:szCs w:val="24"/>
        </w:rPr>
        <w:t>no more than two unexcused absences</w:t>
      </w:r>
      <w:r w:rsidR="00D16A7E" w:rsidRPr="00F061C2">
        <w:rPr>
          <w:rFonts w:ascii="Times New Roman" w:eastAsia="Times New Roman" w:hAnsi="Times New Roman" w:cs="Times New Roman"/>
          <w:sz w:val="24"/>
          <w:szCs w:val="24"/>
        </w:rPr>
        <w:t xml:space="preserve"> will</w:t>
      </w:r>
      <w:r w:rsidR="001F66B3" w:rsidRPr="00F061C2">
        <w:rPr>
          <w:rFonts w:ascii="Times New Roman" w:eastAsia="Times New Roman" w:hAnsi="Times New Roman" w:cs="Times New Roman"/>
          <w:sz w:val="24"/>
          <w:szCs w:val="24"/>
        </w:rPr>
        <w:t xml:space="preserve"> grant</w:t>
      </w:r>
      <w:r w:rsidR="0047043F" w:rsidRPr="00F061C2">
        <w:rPr>
          <w:rFonts w:ascii="Times New Roman" w:eastAsia="Times New Roman" w:hAnsi="Times New Roman" w:cs="Times New Roman"/>
          <w:sz w:val="24"/>
          <w:szCs w:val="24"/>
        </w:rPr>
        <w:t xml:space="preserve"> the member voting status.  </w:t>
      </w:r>
    </w:p>
    <w:p w14:paraId="4B2F606D" w14:textId="2F5AFC28" w:rsidR="0047043F" w:rsidRPr="00F061C2" w:rsidRDefault="00F061C2" w:rsidP="00F061C2">
      <w:pPr>
        <w:pStyle w:val="ListParagraph"/>
        <w:numPr>
          <w:ilvl w:val="0"/>
          <w:numId w:val="29"/>
        </w:numPr>
        <w:tabs>
          <w:tab w:val="num" w:pos="14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the number of Non-Voting M</w:t>
      </w:r>
      <w:r w:rsidR="0047043F" w:rsidRPr="00F061C2">
        <w:rPr>
          <w:rFonts w:ascii="Times New Roman" w:eastAsia="Times New Roman" w:hAnsi="Times New Roman" w:cs="Times New Roman"/>
          <w:sz w:val="24"/>
          <w:szCs w:val="24"/>
        </w:rPr>
        <w:t>embers exceed the number of voting members, the Executive Board shall have the power to grant voting status</w:t>
      </w:r>
      <w:r w:rsidR="00C75D0B" w:rsidRPr="00F061C2">
        <w:rPr>
          <w:rFonts w:ascii="Times New Roman" w:eastAsia="Times New Roman" w:hAnsi="Times New Roman" w:cs="Times New Roman"/>
          <w:sz w:val="24"/>
          <w:szCs w:val="24"/>
        </w:rPr>
        <w:t xml:space="preserve">. </w:t>
      </w:r>
    </w:p>
    <w:p w14:paraId="739313A1" w14:textId="77777777" w:rsidR="0047043F" w:rsidRDefault="0047043F" w:rsidP="0047043F">
      <w:pPr>
        <w:spacing w:after="0" w:line="240" w:lineRule="auto"/>
        <w:rPr>
          <w:rFonts w:ascii="Times New Roman" w:eastAsia="Times New Roman" w:hAnsi="Times New Roman" w:cs="Times New Roman"/>
          <w:sz w:val="24"/>
          <w:szCs w:val="24"/>
        </w:rPr>
      </w:pPr>
    </w:p>
    <w:p w14:paraId="3095493D" w14:textId="450F065B" w:rsidR="00F061C2" w:rsidRDefault="00ED41E6" w:rsidP="00640863">
      <w:pPr>
        <w:pStyle w:val="ListParagraph"/>
        <w:numPr>
          <w:ilvl w:val="1"/>
          <w:numId w:val="26"/>
        </w:num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Inactive</w:t>
      </w:r>
      <w:r w:rsidR="00DF2A17" w:rsidRPr="00E160B0">
        <w:rPr>
          <w:rFonts w:ascii="Times New Roman" w:eastAsia="Times New Roman" w:hAnsi="Times New Roman" w:cs="Times New Roman"/>
          <w:sz w:val="24"/>
          <w:szCs w:val="24"/>
        </w:rPr>
        <w:t xml:space="preserve"> membership shall </w:t>
      </w:r>
      <w:r w:rsidR="00F061C2">
        <w:rPr>
          <w:rFonts w:ascii="Times New Roman" w:eastAsia="Times New Roman" w:hAnsi="Times New Roman" w:cs="Times New Roman"/>
          <w:sz w:val="24"/>
          <w:szCs w:val="24"/>
        </w:rPr>
        <w:t xml:space="preserve">consist of the following: </w:t>
      </w:r>
    </w:p>
    <w:p w14:paraId="4471462D" w14:textId="4D93AB27" w:rsidR="00F061C2" w:rsidRPr="008A5183" w:rsidRDefault="00DF2A17" w:rsidP="008A5183">
      <w:pPr>
        <w:pStyle w:val="ListParagraph"/>
        <w:numPr>
          <w:ilvl w:val="0"/>
          <w:numId w:val="31"/>
        </w:numPr>
        <w:tabs>
          <w:tab w:val="left" w:pos="1440"/>
        </w:tabs>
        <w:spacing w:after="0" w:line="240" w:lineRule="auto"/>
        <w:rPr>
          <w:rFonts w:ascii="Times New Roman" w:eastAsia="Times New Roman" w:hAnsi="Times New Roman" w:cs="Times New Roman"/>
          <w:sz w:val="24"/>
          <w:szCs w:val="24"/>
        </w:rPr>
      </w:pPr>
      <w:r w:rsidRPr="00F061C2">
        <w:rPr>
          <w:rFonts w:ascii="Times New Roman" w:eastAsia="Times New Roman" w:hAnsi="Times New Roman" w:cs="Times New Roman"/>
          <w:sz w:val="24"/>
          <w:szCs w:val="24"/>
        </w:rPr>
        <w:t>any former or current board member, unable to temporarily meet the board’s membership requirement</w:t>
      </w:r>
      <w:r w:rsidR="0017785B" w:rsidRPr="00F061C2">
        <w:rPr>
          <w:rFonts w:ascii="Times New Roman" w:eastAsia="Times New Roman" w:hAnsi="Times New Roman" w:cs="Times New Roman"/>
          <w:sz w:val="24"/>
          <w:szCs w:val="24"/>
        </w:rPr>
        <w:t>,</w:t>
      </w:r>
      <w:r w:rsidRPr="00F061C2">
        <w:rPr>
          <w:rFonts w:ascii="Times New Roman" w:eastAsia="Times New Roman" w:hAnsi="Times New Roman" w:cs="Times New Roman"/>
          <w:sz w:val="24"/>
          <w:szCs w:val="24"/>
        </w:rPr>
        <w:t xml:space="preserve"> </w:t>
      </w:r>
      <w:r w:rsidR="0017785B" w:rsidRPr="00F061C2">
        <w:rPr>
          <w:rFonts w:ascii="Times New Roman" w:eastAsia="Times New Roman" w:hAnsi="Times New Roman" w:cs="Times New Roman"/>
          <w:sz w:val="24"/>
          <w:szCs w:val="24"/>
        </w:rPr>
        <w:t>d</w:t>
      </w:r>
      <w:r w:rsidRPr="00F061C2">
        <w:rPr>
          <w:rFonts w:ascii="Times New Roman" w:eastAsia="Times New Roman" w:hAnsi="Times New Roman" w:cs="Times New Roman"/>
          <w:sz w:val="24"/>
          <w:szCs w:val="24"/>
        </w:rPr>
        <w:t xml:space="preserve">esignated </w:t>
      </w:r>
      <w:r w:rsidR="00C2350D" w:rsidRPr="00F061C2">
        <w:rPr>
          <w:rFonts w:ascii="Times New Roman" w:eastAsia="Times New Roman" w:hAnsi="Times New Roman" w:cs="Times New Roman"/>
          <w:sz w:val="24"/>
          <w:szCs w:val="24"/>
        </w:rPr>
        <w:t>at</w:t>
      </w:r>
      <w:r w:rsidRPr="00F061C2">
        <w:rPr>
          <w:rFonts w:ascii="Times New Roman" w:eastAsia="Times New Roman" w:hAnsi="Times New Roman" w:cs="Times New Roman"/>
          <w:sz w:val="24"/>
          <w:szCs w:val="24"/>
        </w:rPr>
        <w:t xml:space="preserve"> the </w:t>
      </w:r>
      <w:r w:rsidR="00DF7E47" w:rsidRPr="00F061C2">
        <w:rPr>
          <w:rFonts w:ascii="Times New Roman" w:eastAsia="Times New Roman" w:hAnsi="Times New Roman" w:cs="Times New Roman"/>
          <w:sz w:val="24"/>
          <w:szCs w:val="24"/>
        </w:rPr>
        <w:t xml:space="preserve">discretion </w:t>
      </w:r>
      <w:r w:rsidR="00C2350D" w:rsidRPr="00F061C2">
        <w:rPr>
          <w:rFonts w:ascii="Times New Roman" w:eastAsia="Times New Roman" w:hAnsi="Times New Roman" w:cs="Times New Roman"/>
          <w:sz w:val="24"/>
          <w:szCs w:val="24"/>
        </w:rPr>
        <w:t>of</w:t>
      </w:r>
      <w:r w:rsidR="00F061C2">
        <w:rPr>
          <w:rFonts w:ascii="Times New Roman" w:eastAsia="Times New Roman" w:hAnsi="Times New Roman" w:cs="Times New Roman"/>
          <w:sz w:val="24"/>
          <w:szCs w:val="24"/>
        </w:rPr>
        <w:t xml:space="preserve"> the executive board. </w:t>
      </w:r>
      <w:r w:rsidRPr="00F061C2">
        <w:rPr>
          <w:rFonts w:ascii="Times New Roman" w:eastAsia="Times New Roman" w:hAnsi="Times New Roman" w:cs="Times New Roman"/>
          <w:sz w:val="24"/>
          <w:szCs w:val="24"/>
        </w:rPr>
        <w:t>If they are unable to reach a consensus</w:t>
      </w:r>
      <w:r w:rsidR="00C2350D" w:rsidRPr="00F061C2">
        <w:rPr>
          <w:rFonts w:ascii="Times New Roman" w:eastAsia="Times New Roman" w:hAnsi="Times New Roman" w:cs="Times New Roman"/>
          <w:sz w:val="24"/>
          <w:szCs w:val="24"/>
        </w:rPr>
        <w:t>,</w:t>
      </w:r>
      <w:r w:rsidRPr="00F061C2">
        <w:rPr>
          <w:rFonts w:ascii="Times New Roman" w:eastAsia="Times New Roman" w:hAnsi="Times New Roman" w:cs="Times New Roman"/>
          <w:sz w:val="24"/>
          <w:szCs w:val="24"/>
        </w:rPr>
        <w:t xml:space="preserve"> the general board will be notified. </w:t>
      </w:r>
      <w:r w:rsidRPr="008A5183">
        <w:rPr>
          <w:rFonts w:ascii="Times New Roman" w:eastAsia="Times New Roman" w:hAnsi="Times New Roman" w:cs="Times New Roman"/>
          <w:sz w:val="24"/>
          <w:szCs w:val="24"/>
        </w:rPr>
        <w:t>An honorary member will no long</w:t>
      </w:r>
      <w:r w:rsidR="00513FAA" w:rsidRPr="008A5183">
        <w:rPr>
          <w:rFonts w:ascii="Times New Roman" w:eastAsia="Times New Roman" w:hAnsi="Times New Roman" w:cs="Times New Roman"/>
          <w:sz w:val="24"/>
          <w:szCs w:val="24"/>
        </w:rPr>
        <w:t>er</w:t>
      </w:r>
      <w:r w:rsidRPr="008A5183">
        <w:rPr>
          <w:rFonts w:ascii="Times New Roman" w:eastAsia="Times New Roman" w:hAnsi="Times New Roman" w:cs="Times New Roman"/>
          <w:sz w:val="24"/>
          <w:szCs w:val="24"/>
        </w:rPr>
        <w:t xml:space="preserve"> have voting rights.</w:t>
      </w:r>
      <w:r w:rsidR="00513FAA" w:rsidRPr="008A5183">
        <w:rPr>
          <w:rFonts w:ascii="Times New Roman" w:eastAsia="Times New Roman" w:hAnsi="Times New Roman" w:cs="Times New Roman"/>
          <w:sz w:val="24"/>
          <w:szCs w:val="24"/>
        </w:rPr>
        <w:t xml:space="preserve"> </w:t>
      </w:r>
    </w:p>
    <w:p w14:paraId="694219D3" w14:textId="2EAA93BC" w:rsidR="00F061C2" w:rsidRDefault="006C1CE3" w:rsidP="00F061C2">
      <w:pPr>
        <w:pStyle w:val="ListParagraph"/>
        <w:numPr>
          <w:ilvl w:val="0"/>
          <w:numId w:val="31"/>
        </w:numPr>
        <w:tabs>
          <w:tab w:val="left" w:pos="1440"/>
        </w:tabs>
        <w:spacing w:after="0" w:line="240" w:lineRule="auto"/>
        <w:rPr>
          <w:rFonts w:ascii="Times New Roman" w:eastAsia="Times New Roman" w:hAnsi="Times New Roman" w:cs="Times New Roman"/>
          <w:sz w:val="24"/>
          <w:szCs w:val="24"/>
        </w:rPr>
      </w:pPr>
      <w:r w:rsidRPr="00F061C2">
        <w:rPr>
          <w:rFonts w:ascii="Times New Roman" w:eastAsia="Times New Roman" w:hAnsi="Times New Roman" w:cs="Times New Roman"/>
          <w:sz w:val="24"/>
          <w:szCs w:val="24"/>
        </w:rPr>
        <w:t>current</w:t>
      </w:r>
      <w:r w:rsidR="008A5183">
        <w:rPr>
          <w:rFonts w:ascii="Times New Roman" w:eastAsia="Times New Roman" w:hAnsi="Times New Roman" w:cs="Times New Roman"/>
          <w:sz w:val="24"/>
          <w:szCs w:val="24"/>
        </w:rPr>
        <w:t xml:space="preserve"> members</w:t>
      </w:r>
      <w:r w:rsidR="00F061C2">
        <w:rPr>
          <w:rFonts w:ascii="Times New Roman" w:eastAsia="Times New Roman" w:hAnsi="Times New Roman" w:cs="Times New Roman"/>
          <w:sz w:val="24"/>
          <w:szCs w:val="24"/>
        </w:rPr>
        <w:t xml:space="preserve"> </w:t>
      </w:r>
      <w:r w:rsidR="008A5183">
        <w:rPr>
          <w:rFonts w:ascii="Times New Roman" w:eastAsia="Times New Roman" w:hAnsi="Times New Roman" w:cs="Times New Roman"/>
          <w:sz w:val="24"/>
          <w:szCs w:val="24"/>
        </w:rPr>
        <w:t>who opt to take</w:t>
      </w:r>
      <w:r w:rsidR="00513FAA" w:rsidRPr="00F061C2">
        <w:rPr>
          <w:rFonts w:ascii="Times New Roman" w:eastAsia="Times New Roman" w:hAnsi="Times New Roman" w:cs="Times New Roman"/>
          <w:sz w:val="24"/>
          <w:szCs w:val="24"/>
        </w:rPr>
        <w:t xml:space="preserve"> co-op status or </w:t>
      </w:r>
      <w:r w:rsidR="008A5183">
        <w:rPr>
          <w:rFonts w:ascii="Times New Roman" w:eastAsia="Times New Roman" w:hAnsi="Times New Roman" w:cs="Times New Roman"/>
          <w:sz w:val="24"/>
          <w:szCs w:val="24"/>
        </w:rPr>
        <w:t xml:space="preserve">are </w:t>
      </w:r>
      <w:r w:rsidR="00513FAA" w:rsidRPr="00F061C2">
        <w:rPr>
          <w:rFonts w:ascii="Times New Roman" w:eastAsia="Times New Roman" w:hAnsi="Times New Roman" w:cs="Times New Roman"/>
          <w:sz w:val="24"/>
          <w:szCs w:val="24"/>
        </w:rPr>
        <w:t>participating in</w:t>
      </w:r>
      <w:r w:rsidRPr="00F061C2">
        <w:rPr>
          <w:rFonts w:ascii="Times New Roman" w:eastAsia="Times New Roman" w:hAnsi="Times New Roman" w:cs="Times New Roman"/>
          <w:sz w:val="24"/>
          <w:szCs w:val="24"/>
        </w:rPr>
        <w:t xml:space="preserve"> a</w:t>
      </w:r>
      <w:r w:rsidR="00513FAA" w:rsidRPr="00F061C2">
        <w:rPr>
          <w:rFonts w:ascii="Times New Roman" w:eastAsia="Times New Roman" w:hAnsi="Times New Roman" w:cs="Times New Roman"/>
          <w:sz w:val="24"/>
          <w:szCs w:val="24"/>
        </w:rPr>
        <w:t xml:space="preserve"> </w:t>
      </w:r>
      <w:r w:rsidR="008A5183">
        <w:rPr>
          <w:rFonts w:ascii="Times New Roman" w:eastAsia="Times New Roman" w:hAnsi="Times New Roman" w:cs="Times New Roman"/>
          <w:sz w:val="24"/>
          <w:szCs w:val="24"/>
        </w:rPr>
        <w:t>school sanctioned study abroad.</w:t>
      </w:r>
    </w:p>
    <w:p w14:paraId="2E2353F6" w14:textId="4CAB47E8" w:rsidR="0047043F" w:rsidRPr="00F061C2" w:rsidRDefault="008A5183" w:rsidP="00F061C2">
      <w:pPr>
        <w:pStyle w:val="ListParagraph"/>
        <w:numPr>
          <w:ilvl w:val="0"/>
          <w:numId w:val="31"/>
        </w:numPr>
        <w:tabs>
          <w:tab w:val="left" w:pos="14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47043F" w:rsidRPr="00F061C2">
        <w:rPr>
          <w:rFonts w:ascii="Times New Roman" w:eastAsia="Times New Roman" w:hAnsi="Times New Roman" w:cs="Times New Roman"/>
          <w:sz w:val="24"/>
          <w:szCs w:val="24"/>
        </w:rPr>
        <w:t>ny person desiring such membership, elected to the same by a majority of the voting members and shall have no voting rights.</w:t>
      </w:r>
    </w:p>
    <w:p w14:paraId="1C58C987" w14:textId="2A08A20C" w:rsidR="0047043F" w:rsidRDefault="0047043F" w:rsidP="0047043F">
      <w:pPr>
        <w:spacing w:after="0" w:line="240" w:lineRule="auto"/>
        <w:rPr>
          <w:rFonts w:ascii="Times New Roman" w:eastAsia="Times New Roman" w:hAnsi="Times New Roman" w:cs="Times New Roman"/>
          <w:sz w:val="24"/>
          <w:szCs w:val="24"/>
        </w:rPr>
      </w:pPr>
    </w:p>
    <w:p w14:paraId="15380C9F" w14:textId="59C91AAC" w:rsidR="0047043F" w:rsidRDefault="0047043F" w:rsidP="0047043F">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061C2">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The number of </w:t>
      </w:r>
      <w:r w:rsidR="00F3678A">
        <w:rPr>
          <w:rFonts w:ascii="Times New Roman" w:eastAsia="Times New Roman" w:hAnsi="Times New Roman" w:cs="Times New Roman"/>
          <w:sz w:val="24"/>
          <w:szCs w:val="24"/>
        </w:rPr>
        <w:t>inactive</w:t>
      </w:r>
      <w:r>
        <w:rPr>
          <w:rFonts w:ascii="Times New Roman" w:eastAsia="Times New Roman" w:hAnsi="Times New Roman" w:cs="Times New Roman"/>
          <w:sz w:val="24"/>
          <w:szCs w:val="24"/>
        </w:rPr>
        <w:t xml:space="preserve"> and non-voting members together shall not exceed the number of voting members.</w:t>
      </w:r>
    </w:p>
    <w:p w14:paraId="7BE3DB02" w14:textId="77777777" w:rsidR="00F3678A" w:rsidRDefault="00F3678A" w:rsidP="0047043F">
      <w:pPr>
        <w:tabs>
          <w:tab w:val="left" w:pos="1440"/>
        </w:tabs>
        <w:spacing w:after="0" w:line="240" w:lineRule="auto"/>
        <w:ind w:left="1440" w:hanging="720"/>
        <w:rPr>
          <w:rFonts w:ascii="Times New Roman" w:eastAsia="Times New Roman" w:hAnsi="Times New Roman" w:cs="Times New Roman"/>
          <w:sz w:val="24"/>
          <w:szCs w:val="24"/>
        </w:rPr>
      </w:pPr>
    </w:p>
    <w:p w14:paraId="3A00D920" w14:textId="77777777" w:rsidR="0047043F" w:rsidRDefault="0047043F" w:rsidP="0047043F">
      <w:pPr>
        <w:spacing w:after="0" w:line="240" w:lineRule="auto"/>
        <w:rPr>
          <w:rFonts w:ascii="Times New Roman" w:eastAsia="Times New Roman" w:hAnsi="Times New Roman" w:cs="Times New Roman"/>
          <w:sz w:val="24"/>
          <w:szCs w:val="24"/>
        </w:rPr>
      </w:pPr>
    </w:p>
    <w:p w14:paraId="4D9675E5" w14:textId="77777777" w:rsidR="0047043F" w:rsidRDefault="0047043F" w:rsidP="0047043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Article IV Officers</w:t>
      </w:r>
    </w:p>
    <w:p w14:paraId="2035A0CB" w14:textId="6E2C8FA1" w:rsidR="0047043F" w:rsidRDefault="00066105" w:rsidP="0047043F">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Pr>
          <w:rFonts w:ascii="Times New Roman" w:eastAsia="Times New Roman" w:hAnsi="Times New Roman" w:cs="Times New Roman"/>
          <w:sz w:val="24"/>
          <w:szCs w:val="24"/>
        </w:rPr>
        <w:tab/>
        <w:t xml:space="preserve">The officers of </w:t>
      </w:r>
      <w:r w:rsidR="00762176">
        <w:rPr>
          <w:rFonts w:ascii="Times New Roman" w:eastAsia="Times New Roman" w:hAnsi="Times New Roman" w:cs="Times New Roman"/>
          <w:sz w:val="24"/>
          <w:szCs w:val="24"/>
        </w:rPr>
        <w:t>UC Bowling</w:t>
      </w:r>
      <w:r>
        <w:rPr>
          <w:rFonts w:ascii="Times New Roman" w:eastAsia="Times New Roman" w:hAnsi="Times New Roman" w:cs="Times New Roman"/>
          <w:sz w:val="24"/>
          <w:szCs w:val="24"/>
        </w:rPr>
        <w:t xml:space="preserve"> </w:t>
      </w:r>
      <w:r w:rsidR="0047043F">
        <w:rPr>
          <w:rFonts w:ascii="Times New Roman" w:eastAsia="Times New Roman" w:hAnsi="Times New Roman" w:cs="Times New Roman"/>
          <w:sz w:val="24"/>
          <w:szCs w:val="24"/>
        </w:rPr>
        <w:t xml:space="preserve">shall be </w:t>
      </w:r>
      <w:r w:rsidR="001E3D19">
        <w:rPr>
          <w:rFonts w:ascii="Times New Roman" w:eastAsia="Times New Roman" w:hAnsi="Times New Roman" w:cs="Times New Roman"/>
          <w:sz w:val="24"/>
          <w:szCs w:val="24"/>
        </w:rPr>
        <w:t>Co-</w:t>
      </w:r>
      <w:r w:rsidR="0047043F">
        <w:rPr>
          <w:rFonts w:ascii="Times New Roman" w:eastAsia="Times New Roman" w:hAnsi="Times New Roman" w:cs="Times New Roman"/>
          <w:sz w:val="24"/>
          <w:szCs w:val="24"/>
        </w:rPr>
        <w:t>President</w:t>
      </w:r>
      <w:r w:rsidR="001E3D19">
        <w:rPr>
          <w:rFonts w:ascii="Times New Roman" w:eastAsia="Times New Roman" w:hAnsi="Times New Roman" w:cs="Times New Roman"/>
          <w:sz w:val="24"/>
          <w:szCs w:val="24"/>
        </w:rPr>
        <w:t xml:space="preserve"> and </w:t>
      </w:r>
      <w:r w:rsidR="0047043F">
        <w:rPr>
          <w:rFonts w:ascii="Times New Roman" w:eastAsia="Times New Roman" w:hAnsi="Times New Roman" w:cs="Times New Roman"/>
          <w:sz w:val="24"/>
          <w:szCs w:val="24"/>
        </w:rPr>
        <w:t>Treasurer</w:t>
      </w:r>
      <w:r w:rsidR="001E3D19">
        <w:rPr>
          <w:rFonts w:ascii="Times New Roman" w:eastAsia="Times New Roman" w:hAnsi="Times New Roman" w:cs="Times New Roman"/>
          <w:sz w:val="24"/>
          <w:szCs w:val="24"/>
        </w:rPr>
        <w:t>.</w:t>
      </w:r>
    </w:p>
    <w:p w14:paraId="446653FA" w14:textId="77777777" w:rsidR="0047043F" w:rsidRDefault="0047043F" w:rsidP="0047043F">
      <w:pPr>
        <w:spacing w:after="0" w:line="240" w:lineRule="auto"/>
        <w:rPr>
          <w:rFonts w:ascii="Times New Roman" w:eastAsia="Times New Roman" w:hAnsi="Times New Roman" w:cs="Times New Roman"/>
          <w:sz w:val="24"/>
          <w:szCs w:val="24"/>
        </w:rPr>
      </w:pPr>
    </w:p>
    <w:p w14:paraId="24B07B8F" w14:textId="06DC79E6" w:rsidR="0047043F" w:rsidRDefault="0047043F" w:rsidP="0047043F">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Pr>
          <w:rFonts w:ascii="Times New Roman" w:eastAsia="Times New Roman" w:hAnsi="Times New Roman" w:cs="Times New Roman"/>
          <w:sz w:val="24"/>
          <w:szCs w:val="24"/>
        </w:rPr>
        <w:tab/>
        <w:t>Each officer shall be a voting member and a matriculating undergraduate student</w:t>
      </w:r>
      <w:r w:rsidR="00066105">
        <w:rPr>
          <w:rFonts w:ascii="Times New Roman" w:eastAsia="Times New Roman" w:hAnsi="Times New Roman" w:cs="Times New Roman"/>
          <w:sz w:val="24"/>
          <w:szCs w:val="24"/>
        </w:rPr>
        <w:t xml:space="preserve"> achieving and maintaining a 2.5</w:t>
      </w:r>
      <w:r w:rsidR="00F14002">
        <w:rPr>
          <w:rFonts w:ascii="Times New Roman" w:eastAsia="Times New Roman" w:hAnsi="Times New Roman" w:cs="Times New Roman"/>
          <w:sz w:val="24"/>
          <w:szCs w:val="24"/>
        </w:rPr>
        <w:t xml:space="preserve"> grade</w:t>
      </w:r>
      <w:r>
        <w:rPr>
          <w:rFonts w:ascii="Times New Roman" w:eastAsia="Times New Roman" w:hAnsi="Times New Roman" w:cs="Times New Roman"/>
          <w:sz w:val="24"/>
          <w:szCs w:val="24"/>
        </w:rPr>
        <w:t xml:space="preserve"> point average</w:t>
      </w:r>
      <w:r w:rsidR="00066105">
        <w:rPr>
          <w:rFonts w:ascii="Times New Roman" w:eastAsia="Times New Roman" w:hAnsi="Times New Roman" w:cs="Times New Roman"/>
          <w:sz w:val="24"/>
          <w:szCs w:val="24"/>
        </w:rPr>
        <w:t xml:space="preserve"> (both semester and cumulative)</w:t>
      </w:r>
      <w:r>
        <w:rPr>
          <w:rFonts w:ascii="Times New Roman" w:eastAsia="Times New Roman" w:hAnsi="Times New Roman" w:cs="Times New Roman"/>
          <w:sz w:val="24"/>
          <w:szCs w:val="24"/>
        </w:rPr>
        <w:t xml:space="preserve"> and in good standing with </w:t>
      </w:r>
      <w:r w:rsidR="00F14002">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college.</w:t>
      </w:r>
    </w:p>
    <w:p w14:paraId="2180D958" w14:textId="77777777" w:rsidR="0047043F" w:rsidRDefault="0047043F" w:rsidP="0047043F">
      <w:pPr>
        <w:spacing w:after="0" w:line="240" w:lineRule="auto"/>
        <w:rPr>
          <w:rFonts w:ascii="Times New Roman" w:eastAsia="Times New Roman" w:hAnsi="Times New Roman" w:cs="Times New Roman"/>
          <w:sz w:val="24"/>
          <w:szCs w:val="24"/>
        </w:rPr>
      </w:pPr>
    </w:p>
    <w:p w14:paraId="671EC7E1" w14:textId="5987B2BB" w:rsidR="0047043F" w:rsidRDefault="0047043F" w:rsidP="00B16CA3">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Pr>
          <w:rFonts w:ascii="Times New Roman" w:eastAsia="Times New Roman" w:hAnsi="Times New Roman" w:cs="Times New Roman"/>
          <w:sz w:val="24"/>
          <w:szCs w:val="24"/>
        </w:rPr>
        <w:tab/>
        <w:t xml:space="preserve">All officers shall serve for a term of one full </w:t>
      </w:r>
      <w:r w:rsidR="00050CDB">
        <w:rPr>
          <w:rFonts w:ascii="Times New Roman" w:eastAsia="Times New Roman" w:hAnsi="Times New Roman" w:cs="Times New Roman"/>
          <w:sz w:val="24"/>
          <w:szCs w:val="24"/>
        </w:rPr>
        <w:t xml:space="preserve">year </w:t>
      </w:r>
      <w:r>
        <w:rPr>
          <w:rFonts w:ascii="Times New Roman" w:eastAsia="Times New Roman" w:hAnsi="Times New Roman" w:cs="Times New Roman"/>
          <w:sz w:val="24"/>
          <w:szCs w:val="24"/>
        </w:rPr>
        <w:t>or until their successors</w:t>
      </w:r>
      <w:r w:rsidR="006E7C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shall be duly elected and qualified.</w:t>
      </w:r>
      <w:r w:rsidR="00066105">
        <w:rPr>
          <w:rFonts w:ascii="Times New Roman" w:eastAsia="Times New Roman" w:hAnsi="Times New Roman" w:cs="Times New Roman"/>
          <w:sz w:val="24"/>
          <w:szCs w:val="24"/>
        </w:rPr>
        <w:t xml:space="preserve"> Officers should be elected by April 1</w:t>
      </w:r>
      <w:r w:rsidR="00066105" w:rsidRPr="00066105">
        <w:rPr>
          <w:rFonts w:ascii="Times New Roman" w:eastAsia="Times New Roman" w:hAnsi="Times New Roman" w:cs="Times New Roman"/>
          <w:sz w:val="24"/>
          <w:szCs w:val="24"/>
          <w:vertAlign w:val="superscript"/>
        </w:rPr>
        <w:t>st</w:t>
      </w:r>
      <w:r w:rsidR="00066105">
        <w:rPr>
          <w:rFonts w:ascii="Times New Roman" w:eastAsia="Times New Roman" w:hAnsi="Times New Roman" w:cs="Times New Roman"/>
          <w:sz w:val="24"/>
          <w:szCs w:val="24"/>
        </w:rPr>
        <w:t xml:space="preserve"> of each year to ensure proper education and succession</w:t>
      </w:r>
    </w:p>
    <w:p w14:paraId="22E6E472" w14:textId="77777777" w:rsidR="0047043F" w:rsidRDefault="0047043F" w:rsidP="0047043F">
      <w:pPr>
        <w:spacing w:after="0" w:line="240" w:lineRule="auto"/>
        <w:rPr>
          <w:rFonts w:ascii="Times New Roman" w:eastAsia="Times New Roman" w:hAnsi="Times New Roman" w:cs="Times New Roman"/>
          <w:sz w:val="24"/>
          <w:szCs w:val="24"/>
        </w:rPr>
      </w:pPr>
    </w:p>
    <w:p w14:paraId="0ED6BDDD" w14:textId="1924A2AD" w:rsidR="0047043F" w:rsidRDefault="0047043F" w:rsidP="0047043F">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w:t>
      </w:r>
      <w:r>
        <w:rPr>
          <w:rFonts w:ascii="Times New Roman" w:eastAsia="Times New Roman" w:hAnsi="Times New Roman" w:cs="Times New Roman"/>
          <w:sz w:val="24"/>
          <w:szCs w:val="24"/>
        </w:rPr>
        <w:tab/>
        <w:t xml:space="preserve">Any officer who, during the term of </w:t>
      </w:r>
      <w:r w:rsidR="00F14002">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office, ceases to be a voting member, or fails to maintain </w:t>
      </w:r>
      <w:r w:rsidR="00050CDB">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 xml:space="preserve">status as a matriculating undergraduate student maintaining a 2.5 </w:t>
      </w:r>
      <w:r w:rsidR="00437253">
        <w:rPr>
          <w:rFonts w:ascii="Times New Roman" w:eastAsia="Times New Roman" w:hAnsi="Times New Roman" w:cs="Times New Roman"/>
          <w:sz w:val="24"/>
          <w:szCs w:val="24"/>
        </w:rPr>
        <w:t>semester</w:t>
      </w:r>
      <w:r w:rsidR="002C5F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grade point average, in good academic and disciplinary standing with </w:t>
      </w:r>
      <w:r w:rsidR="00050CD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college, and/or miss more than </w:t>
      </w:r>
      <w:r w:rsidR="002C5FAE">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w:t>
      </w:r>
      <w:r w:rsidR="009E4D36">
        <w:rPr>
          <w:rFonts w:ascii="Times New Roman" w:eastAsia="Times New Roman" w:hAnsi="Times New Roman" w:cs="Times New Roman"/>
          <w:sz w:val="24"/>
          <w:szCs w:val="24"/>
        </w:rPr>
        <w:t xml:space="preserve">general </w:t>
      </w:r>
      <w:r>
        <w:rPr>
          <w:rFonts w:ascii="Times New Roman" w:eastAsia="Times New Roman" w:hAnsi="Times New Roman" w:cs="Times New Roman"/>
          <w:sz w:val="24"/>
          <w:szCs w:val="24"/>
        </w:rPr>
        <w:t xml:space="preserve">meetings within a semester, shall be removed from office and </w:t>
      </w:r>
      <w:r w:rsidR="004C0A06">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replacement shall be elected thereto.</w:t>
      </w:r>
    </w:p>
    <w:p w14:paraId="5F3E6F98" w14:textId="77777777" w:rsidR="0047043F" w:rsidRDefault="0047043F" w:rsidP="0047043F">
      <w:pPr>
        <w:spacing w:after="0" w:line="240" w:lineRule="auto"/>
        <w:rPr>
          <w:rFonts w:ascii="Times New Roman" w:eastAsia="Times New Roman" w:hAnsi="Times New Roman" w:cs="Times New Roman"/>
          <w:sz w:val="24"/>
          <w:szCs w:val="24"/>
        </w:rPr>
      </w:pPr>
    </w:p>
    <w:p w14:paraId="794C0FC7" w14:textId="77777777" w:rsidR="0047043F" w:rsidRDefault="0047043F" w:rsidP="0047043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Article V Meetings</w:t>
      </w:r>
    </w:p>
    <w:p w14:paraId="2F203F7A" w14:textId="0E447F2D" w:rsidR="008A5183" w:rsidRDefault="00066105" w:rsidP="008A5183">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rPr>
          <w:rFonts w:ascii="Times New Roman" w:eastAsia="Times New Roman" w:hAnsi="Times New Roman" w:cs="Times New Roman"/>
          <w:sz w:val="24"/>
          <w:szCs w:val="24"/>
        </w:rPr>
        <w:tab/>
      </w:r>
      <w:r w:rsidR="00762176">
        <w:rPr>
          <w:rFonts w:ascii="Times New Roman" w:eastAsia="Times New Roman" w:hAnsi="Times New Roman" w:cs="Times New Roman"/>
          <w:sz w:val="24"/>
          <w:szCs w:val="24"/>
        </w:rPr>
        <w:t>UC Bowling</w:t>
      </w:r>
      <w:r>
        <w:rPr>
          <w:rFonts w:ascii="Times New Roman" w:eastAsia="Times New Roman" w:hAnsi="Times New Roman" w:cs="Times New Roman"/>
          <w:sz w:val="24"/>
          <w:szCs w:val="24"/>
        </w:rPr>
        <w:t xml:space="preserve"> </w:t>
      </w:r>
      <w:r w:rsidR="0047043F">
        <w:rPr>
          <w:rFonts w:ascii="Times New Roman" w:eastAsia="Times New Roman" w:hAnsi="Times New Roman" w:cs="Times New Roman"/>
          <w:sz w:val="24"/>
          <w:szCs w:val="24"/>
        </w:rPr>
        <w:t>shall hold regular meetings at least twelve (12) times per semester during the Fall and Spring academic semesters</w:t>
      </w:r>
      <w:r w:rsidR="009E4D36">
        <w:rPr>
          <w:rFonts w:ascii="Times New Roman" w:eastAsia="Times New Roman" w:hAnsi="Times New Roman" w:cs="Times New Roman"/>
          <w:sz w:val="24"/>
          <w:szCs w:val="24"/>
        </w:rPr>
        <w:t xml:space="preserve"> (excluding times of campus closure)</w:t>
      </w:r>
      <w:r w:rsidR="0047043F">
        <w:rPr>
          <w:rFonts w:ascii="Times New Roman" w:eastAsia="Times New Roman" w:hAnsi="Times New Roman" w:cs="Times New Roman"/>
          <w:sz w:val="24"/>
          <w:szCs w:val="24"/>
        </w:rPr>
        <w:t>. The time for such meetings shall be determined by the Executive Board with the approval of the voting members.</w:t>
      </w:r>
    </w:p>
    <w:p w14:paraId="23F57EF3" w14:textId="046FA9F8" w:rsidR="009E4D36" w:rsidRPr="008A5183" w:rsidRDefault="009E4D36" w:rsidP="008A5183">
      <w:pPr>
        <w:pStyle w:val="ListParagraph"/>
        <w:numPr>
          <w:ilvl w:val="0"/>
          <w:numId w:val="33"/>
        </w:numPr>
        <w:tabs>
          <w:tab w:val="left" w:pos="1440"/>
        </w:tabs>
        <w:spacing w:after="0" w:line="240" w:lineRule="auto"/>
        <w:rPr>
          <w:rFonts w:ascii="Times New Roman" w:eastAsia="Times New Roman" w:hAnsi="Times New Roman" w:cs="Times New Roman"/>
          <w:sz w:val="24"/>
          <w:szCs w:val="24"/>
        </w:rPr>
      </w:pPr>
      <w:r w:rsidRPr="008A5183">
        <w:rPr>
          <w:rFonts w:ascii="Times New Roman" w:eastAsia="Times New Roman" w:hAnsi="Times New Roman" w:cs="Times New Roman"/>
          <w:sz w:val="24"/>
          <w:szCs w:val="24"/>
        </w:rPr>
        <w:t>No organizations shall be heard the first week of Fall or Spring Semesters.</w:t>
      </w:r>
    </w:p>
    <w:p w14:paraId="699C4B32" w14:textId="77777777" w:rsidR="0047043F" w:rsidRDefault="0047043F" w:rsidP="0047043F">
      <w:pPr>
        <w:tabs>
          <w:tab w:val="left" w:pos="1440"/>
        </w:tabs>
        <w:spacing w:after="0" w:line="240" w:lineRule="auto"/>
        <w:rPr>
          <w:rFonts w:ascii="Times New Roman" w:eastAsia="Times New Roman" w:hAnsi="Times New Roman" w:cs="Times New Roman"/>
          <w:sz w:val="24"/>
          <w:szCs w:val="24"/>
        </w:rPr>
      </w:pPr>
    </w:p>
    <w:p w14:paraId="2BFDA2FE" w14:textId="77777777" w:rsidR="0047043F" w:rsidRDefault="0047043F" w:rsidP="0047043F">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r>
        <w:rPr>
          <w:rFonts w:ascii="Times New Roman" w:eastAsia="Times New Roman" w:hAnsi="Times New Roman" w:cs="Times New Roman"/>
          <w:sz w:val="24"/>
          <w:szCs w:val="24"/>
        </w:rPr>
        <w:tab/>
        <w:t xml:space="preserve">The Executive Board may call special meetings at any time upon one week’s notice to each member by a petition of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membership, submitted one week before the scheduled meeting.</w:t>
      </w:r>
    </w:p>
    <w:p w14:paraId="4C9832EB" w14:textId="74924BAC" w:rsidR="008B6FD0" w:rsidRDefault="008B6FD0" w:rsidP="0047043F">
      <w:pPr>
        <w:spacing w:after="0" w:line="240" w:lineRule="auto"/>
        <w:rPr>
          <w:rFonts w:ascii="Times New Roman" w:eastAsia="Times New Roman" w:hAnsi="Times New Roman" w:cs="Times New Roman"/>
          <w:b/>
          <w:bCs/>
          <w:sz w:val="24"/>
          <w:szCs w:val="24"/>
        </w:rPr>
      </w:pPr>
    </w:p>
    <w:p w14:paraId="05E64E19" w14:textId="0952A841" w:rsidR="008B6FD0" w:rsidRDefault="0047043F" w:rsidP="0047043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Article VI University Advisor</w:t>
      </w:r>
    </w:p>
    <w:p w14:paraId="619F1710" w14:textId="7100468C" w:rsidR="0047043F" w:rsidRDefault="00066105" w:rsidP="0047043F">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w:t>
      </w:r>
      <w:r>
        <w:rPr>
          <w:rFonts w:ascii="Times New Roman" w:eastAsia="Times New Roman" w:hAnsi="Times New Roman" w:cs="Times New Roman"/>
          <w:sz w:val="24"/>
          <w:szCs w:val="24"/>
        </w:rPr>
        <w:tab/>
      </w:r>
      <w:r w:rsidR="00762176">
        <w:rPr>
          <w:rFonts w:ascii="Times New Roman" w:eastAsia="Times New Roman" w:hAnsi="Times New Roman" w:cs="Times New Roman"/>
          <w:sz w:val="24"/>
          <w:szCs w:val="24"/>
        </w:rPr>
        <w:t>UC Bowling</w:t>
      </w:r>
      <w:r>
        <w:rPr>
          <w:rFonts w:ascii="Times New Roman" w:eastAsia="Times New Roman" w:hAnsi="Times New Roman" w:cs="Times New Roman"/>
          <w:sz w:val="24"/>
          <w:szCs w:val="24"/>
        </w:rPr>
        <w:t xml:space="preserve"> </w:t>
      </w:r>
      <w:r w:rsidR="0047043F">
        <w:rPr>
          <w:rFonts w:ascii="Times New Roman" w:eastAsia="Times New Roman" w:hAnsi="Times New Roman" w:cs="Times New Roman"/>
          <w:sz w:val="24"/>
          <w:szCs w:val="24"/>
        </w:rPr>
        <w:t>shall have a University Advisor who shall be a full-time member of the University, faculty, staff, or administration. The Univers</w:t>
      </w:r>
      <w:r>
        <w:rPr>
          <w:rFonts w:ascii="Times New Roman" w:eastAsia="Times New Roman" w:hAnsi="Times New Roman" w:cs="Times New Roman"/>
          <w:sz w:val="24"/>
          <w:szCs w:val="24"/>
        </w:rPr>
        <w:t>ity Advisor shall be appointed by the officers of the organization.</w:t>
      </w:r>
    </w:p>
    <w:p w14:paraId="2F44988E" w14:textId="77777777" w:rsidR="0047043F" w:rsidRDefault="0047043F" w:rsidP="0047043F">
      <w:pPr>
        <w:spacing w:after="0" w:line="240" w:lineRule="auto"/>
        <w:rPr>
          <w:rFonts w:ascii="Times New Roman" w:eastAsia="Times New Roman" w:hAnsi="Times New Roman" w:cs="Times New Roman"/>
          <w:sz w:val="24"/>
          <w:szCs w:val="24"/>
        </w:rPr>
      </w:pPr>
    </w:p>
    <w:p w14:paraId="759D4DF5" w14:textId="77777777" w:rsidR="0047043F" w:rsidRDefault="0047043F" w:rsidP="0047043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Article VII Amendments</w:t>
      </w:r>
    </w:p>
    <w:p w14:paraId="2EC4B00F" w14:textId="3AF8D912" w:rsidR="0047043F" w:rsidRDefault="0047043F" w:rsidP="0047043F">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r>
        <w:rPr>
          <w:rFonts w:ascii="Times New Roman" w:eastAsia="Times New Roman" w:hAnsi="Times New Roman" w:cs="Times New Roman"/>
          <w:sz w:val="24"/>
          <w:szCs w:val="24"/>
        </w:rPr>
        <w:tab/>
        <w:t>Amendments to this Constitution must</w:t>
      </w:r>
      <w:r w:rsidR="00066105">
        <w:rPr>
          <w:rFonts w:ascii="Times New Roman" w:eastAsia="Times New Roman" w:hAnsi="Times New Roman" w:cs="Times New Roman"/>
          <w:sz w:val="24"/>
          <w:szCs w:val="24"/>
        </w:rPr>
        <w:t xml:space="preserve"> be presented by a member of </w:t>
      </w:r>
      <w:r w:rsidR="00762176">
        <w:rPr>
          <w:rFonts w:ascii="Times New Roman" w:eastAsia="Times New Roman" w:hAnsi="Times New Roman" w:cs="Times New Roman"/>
          <w:sz w:val="24"/>
          <w:szCs w:val="24"/>
        </w:rPr>
        <w:t>UC Bowling</w:t>
      </w:r>
      <w:r>
        <w:rPr>
          <w:rFonts w:ascii="Times New Roman" w:eastAsia="Times New Roman" w:hAnsi="Times New Roman" w:cs="Times New Roman"/>
          <w:sz w:val="24"/>
          <w:szCs w:val="24"/>
        </w:rPr>
        <w:t xml:space="preserve"> at least one week prior to voting upon the same.</w:t>
      </w:r>
    </w:p>
    <w:p w14:paraId="4AA2F342" w14:textId="77777777" w:rsidR="0047043F" w:rsidRDefault="0047043F" w:rsidP="0047043F">
      <w:pPr>
        <w:spacing w:after="0" w:line="240" w:lineRule="auto"/>
        <w:rPr>
          <w:rFonts w:ascii="Times New Roman" w:eastAsia="Times New Roman" w:hAnsi="Times New Roman" w:cs="Times New Roman"/>
          <w:sz w:val="24"/>
          <w:szCs w:val="24"/>
        </w:rPr>
      </w:pPr>
    </w:p>
    <w:p w14:paraId="685B1393" w14:textId="77777777" w:rsidR="0047043F" w:rsidRDefault="0047043F" w:rsidP="0047043F">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w:t>
      </w:r>
      <w:r>
        <w:rPr>
          <w:rFonts w:ascii="Times New Roman" w:eastAsia="Times New Roman" w:hAnsi="Times New Roman" w:cs="Times New Roman"/>
          <w:sz w:val="24"/>
          <w:szCs w:val="24"/>
        </w:rPr>
        <w:tab/>
        <w:t>A two-thirds (2/3) vote shall be required for approval of the amendments.</w:t>
      </w:r>
    </w:p>
    <w:p w14:paraId="39DD5220" w14:textId="0A15EFE6" w:rsidR="00066105" w:rsidRDefault="00066105" w:rsidP="00066105">
      <w:pPr>
        <w:tabs>
          <w:tab w:val="left" w:pos="1440"/>
        </w:tabs>
        <w:spacing w:after="0" w:line="240" w:lineRule="auto"/>
        <w:rPr>
          <w:rFonts w:ascii="Times New Roman" w:eastAsia="Times New Roman" w:hAnsi="Times New Roman" w:cs="Times New Roman"/>
          <w:sz w:val="24"/>
          <w:szCs w:val="24"/>
        </w:rPr>
      </w:pPr>
    </w:p>
    <w:p w14:paraId="090ADE20" w14:textId="77777777" w:rsidR="0047043F" w:rsidRDefault="0047043F" w:rsidP="0047043F">
      <w:pPr>
        <w:spacing w:after="0" w:line="240" w:lineRule="auto"/>
        <w:rPr>
          <w:rFonts w:ascii="Times New Roman" w:eastAsia="Times New Roman" w:hAnsi="Times New Roman" w:cs="Times New Roman"/>
          <w:sz w:val="24"/>
          <w:szCs w:val="24"/>
        </w:rPr>
      </w:pPr>
    </w:p>
    <w:p w14:paraId="00F81E70" w14:textId="77777777" w:rsidR="0047043F" w:rsidRDefault="0047043F" w:rsidP="0047043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Article VIII Ratification</w:t>
      </w:r>
    </w:p>
    <w:p w14:paraId="5EE86E86" w14:textId="1A452645" w:rsidR="00401399" w:rsidRDefault="0047043F" w:rsidP="00B7365C">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Ratification by two-thirds (2/3) o</w:t>
      </w:r>
      <w:r w:rsidR="00066105">
        <w:rPr>
          <w:rFonts w:ascii="Times New Roman" w:eastAsia="Times New Roman" w:hAnsi="Times New Roman" w:cs="Times New Roman"/>
          <w:sz w:val="24"/>
          <w:szCs w:val="24"/>
        </w:rPr>
        <w:t xml:space="preserve">f the voting members </w:t>
      </w:r>
      <w:r>
        <w:rPr>
          <w:rFonts w:ascii="Times New Roman" w:eastAsia="Times New Roman" w:hAnsi="Times New Roman" w:cs="Times New Roman"/>
          <w:sz w:val="24"/>
          <w:szCs w:val="24"/>
        </w:rPr>
        <w:t>shall be sufficient to establish this Constitution.</w:t>
      </w:r>
    </w:p>
    <w:p w14:paraId="560EA469" w14:textId="77777777" w:rsidR="00762176" w:rsidRDefault="00762176" w:rsidP="00401399">
      <w:pPr>
        <w:spacing w:after="0" w:line="240" w:lineRule="auto"/>
        <w:jc w:val="center"/>
        <w:rPr>
          <w:rFonts w:ascii="Times New Roman" w:eastAsia="Times New Roman" w:hAnsi="Times New Roman" w:cs="Times New Roman"/>
          <w:b/>
          <w:bCs/>
          <w:sz w:val="24"/>
          <w:szCs w:val="24"/>
        </w:rPr>
      </w:pPr>
    </w:p>
    <w:p w14:paraId="6E3D061D" w14:textId="77777777" w:rsidR="00762176" w:rsidRDefault="00762176" w:rsidP="00401399">
      <w:pPr>
        <w:spacing w:after="0" w:line="240" w:lineRule="auto"/>
        <w:jc w:val="center"/>
        <w:rPr>
          <w:rFonts w:ascii="Times New Roman" w:eastAsia="Times New Roman" w:hAnsi="Times New Roman" w:cs="Times New Roman"/>
          <w:b/>
          <w:bCs/>
          <w:sz w:val="24"/>
          <w:szCs w:val="24"/>
        </w:rPr>
      </w:pPr>
    </w:p>
    <w:p w14:paraId="15E4FB4D" w14:textId="0AC62318" w:rsidR="00401399" w:rsidRDefault="00401399" w:rsidP="0040139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Bylaws of the University of Cincinnati</w:t>
      </w:r>
    </w:p>
    <w:p w14:paraId="0C896CAD" w14:textId="5BCA20ED" w:rsidR="00401399" w:rsidRDefault="00762176" w:rsidP="0040139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Bowling Team</w:t>
      </w:r>
    </w:p>
    <w:p w14:paraId="0F1AE911" w14:textId="704683CD" w:rsidR="00401399" w:rsidRPr="00DE3F8D" w:rsidRDefault="00401399" w:rsidP="00401399">
      <w:pPr>
        <w:spacing w:after="0" w:line="24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rPr>
        <w:t xml:space="preserve">Revised </w:t>
      </w:r>
      <w:r w:rsidR="00066105">
        <w:rPr>
          <w:rFonts w:ascii="Times New Roman" w:eastAsia="Times New Roman" w:hAnsi="Times New Roman" w:cs="Times New Roman"/>
          <w:b/>
          <w:bCs/>
          <w:sz w:val="24"/>
          <w:szCs w:val="24"/>
          <w:u w:val="single"/>
        </w:rPr>
        <w:fldChar w:fldCharType="begin"/>
      </w:r>
      <w:r w:rsidR="00066105">
        <w:rPr>
          <w:rFonts w:ascii="Times New Roman" w:eastAsia="Times New Roman" w:hAnsi="Times New Roman" w:cs="Times New Roman"/>
          <w:b/>
          <w:bCs/>
          <w:sz w:val="24"/>
          <w:szCs w:val="24"/>
          <w:u w:val="single"/>
        </w:rPr>
        <w:instrText xml:space="preserve"> DATE \@ "d MMMM yyyy" </w:instrText>
      </w:r>
      <w:r w:rsidR="00066105">
        <w:rPr>
          <w:rFonts w:ascii="Times New Roman" w:eastAsia="Times New Roman" w:hAnsi="Times New Roman" w:cs="Times New Roman"/>
          <w:b/>
          <w:bCs/>
          <w:sz w:val="24"/>
          <w:szCs w:val="24"/>
          <w:u w:val="single"/>
        </w:rPr>
        <w:fldChar w:fldCharType="separate"/>
      </w:r>
      <w:r w:rsidR="001E3D19">
        <w:rPr>
          <w:rFonts w:ascii="Times New Roman" w:eastAsia="Times New Roman" w:hAnsi="Times New Roman" w:cs="Times New Roman"/>
          <w:b/>
          <w:bCs/>
          <w:noProof/>
          <w:sz w:val="24"/>
          <w:szCs w:val="24"/>
          <w:u w:val="single"/>
        </w:rPr>
        <w:t>15 May 2023</w:t>
      </w:r>
      <w:r w:rsidR="00066105">
        <w:rPr>
          <w:rFonts w:ascii="Times New Roman" w:eastAsia="Times New Roman" w:hAnsi="Times New Roman" w:cs="Times New Roman"/>
          <w:b/>
          <w:bCs/>
          <w:sz w:val="24"/>
          <w:szCs w:val="24"/>
          <w:u w:val="single"/>
        </w:rPr>
        <w:fldChar w:fldCharType="end"/>
      </w:r>
    </w:p>
    <w:p w14:paraId="166BD7D7" w14:textId="77777777" w:rsidR="00401399" w:rsidRDefault="00401399" w:rsidP="00401399">
      <w:pPr>
        <w:spacing w:after="0" w:line="240" w:lineRule="auto"/>
        <w:rPr>
          <w:rFonts w:ascii="Times New Roman" w:eastAsia="Times New Roman" w:hAnsi="Times New Roman" w:cs="Times New Roman"/>
          <w:b/>
          <w:bCs/>
          <w:sz w:val="24"/>
          <w:szCs w:val="24"/>
        </w:rPr>
      </w:pPr>
    </w:p>
    <w:p w14:paraId="42442274" w14:textId="77777777" w:rsidR="00401399"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I</w:t>
      </w:r>
      <w:r>
        <w:rPr>
          <w:rFonts w:ascii="Times New Roman" w:eastAsia="Times New Roman" w:hAnsi="Times New Roman" w:cs="Times New Roman"/>
          <w:b/>
          <w:bCs/>
          <w:sz w:val="24"/>
          <w:szCs w:val="24"/>
        </w:rPr>
        <w:tab/>
        <w:t>Selection of Members</w:t>
      </w:r>
    </w:p>
    <w:p w14:paraId="4AEAA3B1"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The following procedure will be followed in selecting voting members.</w:t>
      </w:r>
    </w:p>
    <w:p w14:paraId="26969831" w14:textId="4AC44AF0" w:rsidR="00401399" w:rsidRDefault="00401399" w:rsidP="00401399">
      <w:pPr>
        <w:numPr>
          <w:ilvl w:val="1"/>
          <w:numId w:val="14"/>
        </w:numPr>
        <w:tabs>
          <w:tab w:val="num" w:pos="1800"/>
        </w:tabs>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board shall interview </w:t>
      </w:r>
      <w:r w:rsidR="0041501E">
        <w:rPr>
          <w:rFonts w:ascii="Times New Roman" w:eastAsia="Times New Roman" w:hAnsi="Times New Roman" w:cs="Times New Roman"/>
          <w:sz w:val="24"/>
          <w:szCs w:val="24"/>
        </w:rPr>
        <w:t xml:space="preserve">and vote on </w:t>
      </w:r>
      <w:r>
        <w:rPr>
          <w:rFonts w:ascii="Times New Roman" w:eastAsia="Times New Roman" w:hAnsi="Times New Roman" w:cs="Times New Roman"/>
          <w:sz w:val="24"/>
          <w:szCs w:val="24"/>
        </w:rPr>
        <w:t xml:space="preserve">eligible </w:t>
      </w:r>
      <w:r w:rsidR="00F65733">
        <w:rPr>
          <w:rFonts w:ascii="Times New Roman" w:eastAsia="Times New Roman" w:hAnsi="Times New Roman" w:cs="Times New Roman"/>
          <w:sz w:val="24"/>
          <w:szCs w:val="24"/>
        </w:rPr>
        <w:t xml:space="preserve">undergraduate </w:t>
      </w:r>
      <w:r>
        <w:rPr>
          <w:rFonts w:ascii="Times New Roman" w:eastAsia="Times New Roman" w:hAnsi="Times New Roman" w:cs="Times New Roman"/>
          <w:sz w:val="24"/>
          <w:szCs w:val="24"/>
        </w:rPr>
        <w:t xml:space="preserve">students who have </w:t>
      </w:r>
      <w:proofErr w:type="gramStart"/>
      <w:r>
        <w:rPr>
          <w:rFonts w:ascii="Times New Roman" w:eastAsia="Times New Roman" w:hAnsi="Times New Roman" w:cs="Times New Roman"/>
          <w:sz w:val="24"/>
          <w:szCs w:val="24"/>
        </w:rPr>
        <w:t xml:space="preserve">submitted </w:t>
      </w:r>
      <w:r w:rsidR="005459D0">
        <w:rPr>
          <w:rFonts w:ascii="Times New Roman" w:eastAsia="Times New Roman" w:hAnsi="Times New Roman" w:cs="Times New Roman"/>
          <w:sz w:val="24"/>
          <w:szCs w:val="24"/>
        </w:rPr>
        <w:t xml:space="preserve">an </w:t>
      </w:r>
      <w:r w:rsidR="00F65733">
        <w:rPr>
          <w:rFonts w:ascii="Times New Roman" w:eastAsia="Times New Roman" w:hAnsi="Times New Roman" w:cs="Times New Roman"/>
          <w:sz w:val="24"/>
          <w:szCs w:val="24"/>
        </w:rPr>
        <w:t>application</w:t>
      </w:r>
      <w:proofErr w:type="gramEnd"/>
      <w:r w:rsidR="00F657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made available to the University community</w:t>
      </w:r>
      <w:r w:rsidR="00C0572A">
        <w:rPr>
          <w:rFonts w:ascii="Times New Roman" w:eastAsia="Times New Roman" w:hAnsi="Times New Roman" w:cs="Times New Roman"/>
          <w:sz w:val="24"/>
          <w:szCs w:val="24"/>
        </w:rPr>
        <w:t>.</w:t>
      </w:r>
    </w:p>
    <w:p w14:paraId="4F5C969C" w14:textId="7BBF3954" w:rsidR="00401399" w:rsidRDefault="00401399" w:rsidP="00401399">
      <w:pPr>
        <w:numPr>
          <w:ilvl w:val="1"/>
          <w:numId w:val="14"/>
        </w:numPr>
        <w:tabs>
          <w:tab w:val="num" w:pos="1800"/>
        </w:tabs>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board members shall have </w:t>
      </w:r>
      <w:r w:rsidR="00DA29BA">
        <w:rPr>
          <w:rFonts w:ascii="Times New Roman" w:eastAsia="Times New Roman" w:hAnsi="Times New Roman" w:cs="Times New Roman"/>
          <w:sz w:val="24"/>
          <w:szCs w:val="24"/>
        </w:rPr>
        <w:t xml:space="preserve">non-voting </w:t>
      </w:r>
      <w:r>
        <w:rPr>
          <w:rFonts w:ascii="Times New Roman" w:eastAsia="Times New Roman" w:hAnsi="Times New Roman" w:cs="Times New Roman"/>
          <w:sz w:val="24"/>
          <w:szCs w:val="24"/>
        </w:rPr>
        <w:t xml:space="preserve">membership during the </w:t>
      </w:r>
      <w:r w:rsidR="00AC3A9F">
        <w:rPr>
          <w:rFonts w:ascii="Times New Roman" w:eastAsia="Times New Roman" w:hAnsi="Times New Roman" w:cs="Times New Roman"/>
          <w:sz w:val="24"/>
          <w:szCs w:val="24"/>
        </w:rPr>
        <w:t>time</w:t>
      </w:r>
      <w:r w:rsidR="00014B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following their selection and </w:t>
      </w:r>
      <w:r w:rsidR="002257A7">
        <w:rPr>
          <w:rFonts w:ascii="Times New Roman" w:eastAsia="Times New Roman" w:hAnsi="Times New Roman" w:cs="Times New Roman"/>
          <w:sz w:val="24"/>
          <w:szCs w:val="24"/>
        </w:rPr>
        <w:t>approval and</w:t>
      </w:r>
      <w:r w:rsidR="00AC3A9F">
        <w:rPr>
          <w:rFonts w:ascii="Times New Roman" w:eastAsia="Times New Roman" w:hAnsi="Times New Roman" w:cs="Times New Roman"/>
          <w:sz w:val="24"/>
          <w:szCs w:val="24"/>
        </w:rPr>
        <w:t xml:space="preserve"> will not become voting members until the completion of their </w:t>
      </w:r>
      <w:r w:rsidR="00063AEF">
        <w:rPr>
          <w:rFonts w:ascii="Times New Roman" w:eastAsia="Times New Roman" w:hAnsi="Times New Roman" w:cs="Times New Roman"/>
          <w:sz w:val="24"/>
          <w:szCs w:val="24"/>
        </w:rPr>
        <w:t>suitable orientation.</w:t>
      </w:r>
    </w:p>
    <w:p w14:paraId="701A63E9" w14:textId="77777777" w:rsidR="00401399" w:rsidRDefault="00401399" w:rsidP="00401399">
      <w:pPr>
        <w:spacing w:after="0" w:line="240" w:lineRule="auto"/>
        <w:rPr>
          <w:rFonts w:ascii="Times New Roman" w:eastAsia="Times New Roman" w:hAnsi="Times New Roman" w:cs="Times New Roman"/>
          <w:sz w:val="24"/>
          <w:szCs w:val="24"/>
        </w:rPr>
      </w:pPr>
    </w:p>
    <w:p w14:paraId="3F77DD34" w14:textId="0DC9B9A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65733">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Any vacancies that occur may be filled</w:t>
      </w:r>
      <w:r w:rsidR="00F65733">
        <w:rPr>
          <w:rFonts w:ascii="Times New Roman" w:eastAsia="Times New Roman" w:hAnsi="Times New Roman" w:cs="Times New Roman"/>
          <w:sz w:val="24"/>
          <w:szCs w:val="24"/>
        </w:rPr>
        <w:t xml:space="preserve"> the following semester, if </w:t>
      </w:r>
      <w:r w:rsidR="00830CBF">
        <w:rPr>
          <w:rFonts w:ascii="Times New Roman" w:eastAsia="Times New Roman" w:hAnsi="Times New Roman" w:cs="Times New Roman"/>
          <w:sz w:val="24"/>
          <w:szCs w:val="24"/>
        </w:rPr>
        <w:t>necessary,</w:t>
      </w:r>
      <w:r>
        <w:rPr>
          <w:rFonts w:ascii="Times New Roman" w:eastAsia="Times New Roman" w:hAnsi="Times New Roman" w:cs="Times New Roman"/>
          <w:sz w:val="24"/>
          <w:szCs w:val="24"/>
        </w:rPr>
        <w:t xml:space="preserve"> by </w:t>
      </w:r>
      <w:r w:rsidR="00F65733">
        <w:rPr>
          <w:rFonts w:ascii="Times New Roman" w:eastAsia="Times New Roman" w:hAnsi="Times New Roman" w:cs="Times New Roman"/>
          <w:sz w:val="24"/>
          <w:szCs w:val="24"/>
        </w:rPr>
        <w:t>reopening the application to the University community.</w:t>
      </w:r>
    </w:p>
    <w:p w14:paraId="746DDB98" w14:textId="77777777" w:rsidR="00401399" w:rsidRDefault="00401399" w:rsidP="00401399">
      <w:pPr>
        <w:spacing w:after="0" w:line="240" w:lineRule="auto"/>
        <w:rPr>
          <w:rFonts w:ascii="Times New Roman" w:eastAsia="Times New Roman" w:hAnsi="Times New Roman" w:cs="Times New Roman"/>
          <w:sz w:val="24"/>
          <w:szCs w:val="24"/>
        </w:rPr>
      </w:pPr>
    </w:p>
    <w:p w14:paraId="358E4FE7" w14:textId="77777777" w:rsidR="00401399"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Section II </w:t>
      </w:r>
      <w:r>
        <w:rPr>
          <w:rFonts w:ascii="Times New Roman" w:eastAsia="Times New Roman" w:hAnsi="Times New Roman" w:cs="Times New Roman"/>
          <w:b/>
          <w:bCs/>
          <w:sz w:val="24"/>
          <w:szCs w:val="24"/>
        </w:rPr>
        <w:tab/>
        <w:t>Duties of Student Officers</w:t>
      </w:r>
    </w:p>
    <w:p w14:paraId="2F9C2A29" w14:textId="5945E142"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t xml:space="preserve">The President shall be the Executive </w:t>
      </w:r>
      <w:r w:rsidR="00A36C1A">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fficer of SAB and shall preside over all meetings of SAB and the Executive Board. </w:t>
      </w:r>
      <w:r w:rsidR="00F65733">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shall be an ex-officio member of all standing committees.</w:t>
      </w:r>
    </w:p>
    <w:p w14:paraId="150A2730" w14:textId="77777777" w:rsidR="00401399" w:rsidRDefault="00401399" w:rsidP="00401399">
      <w:pPr>
        <w:spacing w:after="0" w:line="240" w:lineRule="auto"/>
        <w:rPr>
          <w:rFonts w:ascii="Times New Roman" w:eastAsia="Times New Roman" w:hAnsi="Times New Roman" w:cs="Times New Roman"/>
          <w:sz w:val="24"/>
          <w:szCs w:val="24"/>
        </w:rPr>
      </w:pPr>
    </w:p>
    <w:p w14:paraId="418E0A12" w14:textId="5F7969D3"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r>
        <w:rPr>
          <w:rFonts w:ascii="Times New Roman" w:eastAsia="Times New Roman" w:hAnsi="Times New Roman" w:cs="Times New Roman"/>
          <w:sz w:val="24"/>
          <w:szCs w:val="24"/>
        </w:rPr>
        <w:tab/>
        <w:t xml:space="preserve">The Internal </w:t>
      </w:r>
      <w:r w:rsidR="001E3D19">
        <w:rPr>
          <w:rFonts w:ascii="Times New Roman" w:eastAsia="Times New Roman" w:hAnsi="Times New Roman" w:cs="Times New Roman"/>
          <w:sz w:val="24"/>
          <w:szCs w:val="24"/>
        </w:rPr>
        <w:t>Co-</w:t>
      </w:r>
      <w:r>
        <w:rPr>
          <w:rFonts w:ascii="Times New Roman" w:eastAsia="Times New Roman" w:hAnsi="Times New Roman" w:cs="Times New Roman"/>
          <w:sz w:val="24"/>
          <w:szCs w:val="24"/>
        </w:rPr>
        <w:t xml:space="preserve">President </w:t>
      </w:r>
      <w:r w:rsidRPr="004353A2">
        <w:rPr>
          <w:rFonts w:ascii="Times New Roman" w:eastAsia="Times New Roman" w:hAnsi="Times New Roman" w:cs="Times New Roman"/>
          <w:sz w:val="24"/>
          <w:szCs w:val="24"/>
        </w:rPr>
        <w:t>shall advise the President on actions taken by the Board as to their constitutional legitimacy. The officer</w:t>
      </w:r>
      <w:r>
        <w:rPr>
          <w:rFonts w:ascii="Times New Roman" w:eastAsia="Times New Roman" w:hAnsi="Times New Roman" w:cs="Times New Roman"/>
          <w:sz w:val="24"/>
          <w:szCs w:val="24"/>
        </w:rPr>
        <w:t xml:space="preserve"> shall oversee the </w:t>
      </w:r>
      <w:r w:rsidR="00330C40">
        <w:rPr>
          <w:rFonts w:ascii="Times New Roman" w:eastAsia="Times New Roman" w:hAnsi="Times New Roman" w:cs="Times New Roman"/>
          <w:sz w:val="24"/>
          <w:szCs w:val="24"/>
        </w:rPr>
        <w:t>Regulations &amp; Violations and New Organization</w:t>
      </w:r>
      <w:r>
        <w:rPr>
          <w:rFonts w:ascii="Times New Roman" w:eastAsia="Times New Roman" w:hAnsi="Times New Roman" w:cs="Times New Roman"/>
          <w:sz w:val="24"/>
          <w:szCs w:val="24"/>
        </w:rPr>
        <w:t xml:space="preserve"> committee. </w:t>
      </w:r>
      <w:r w:rsidR="00330C40">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shall also oversee the registration </w:t>
      </w:r>
      <w:r w:rsidR="008B6FD0">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 xml:space="preserve"> and any other </w:t>
      </w:r>
      <w:r w:rsidR="008B6FD0">
        <w:rPr>
          <w:rFonts w:ascii="Times New Roman" w:eastAsia="Times New Roman" w:hAnsi="Times New Roman" w:cs="Times New Roman"/>
          <w:sz w:val="24"/>
          <w:szCs w:val="24"/>
        </w:rPr>
        <w:t>presentations</w:t>
      </w:r>
      <w:r>
        <w:rPr>
          <w:rFonts w:ascii="Times New Roman" w:eastAsia="Times New Roman" w:hAnsi="Times New Roman" w:cs="Times New Roman"/>
          <w:sz w:val="24"/>
          <w:szCs w:val="24"/>
        </w:rPr>
        <w:t xml:space="preserve"> presented by SAB.  </w:t>
      </w:r>
    </w:p>
    <w:p w14:paraId="01251FC5" w14:textId="77777777" w:rsidR="00401399" w:rsidRDefault="00401399" w:rsidP="00401399">
      <w:pPr>
        <w:spacing w:after="0" w:line="240" w:lineRule="auto"/>
        <w:rPr>
          <w:rFonts w:ascii="Times New Roman" w:eastAsia="Times New Roman" w:hAnsi="Times New Roman" w:cs="Times New Roman"/>
          <w:strike/>
          <w:sz w:val="24"/>
          <w:szCs w:val="24"/>
        </w:rPr>
      </w:pPr>
    </w:p>
    <w:p w14:paraId="08408A22" w14:textId="2FD22C8A"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w:t>
      </w:r>
      <w:r>
        <w:rPr>
          <w:rFonts w:ascii="Times New Roman" w:eastAsia="Times New Roman" w:hAnsi="Times New Roman" w:cs="Times New Roman"/>
          <w:sz w:val="24"/>
          <w:szCs w:val="24"/>
        </w:rPr>
        <w:tab/>
        <w:t xml:space="preserve">The External </w:t>
      </w:r>
      <w:r w:rsidR="001E3D19">
        <w:rPr>
          <w:rFonts w:ascii="Times New Roman" w:eastAsia="Times New Roman" w:hAnsi="Times New Roman" w:cs="Times New Roman"/>
          <w:sz w:val="24"/>
          <w:szCs w:val="24"/>
        </w:rPr>
        <w:t>Co-</w:t>
      </w:r>
      <w:r>
        <w:rPr>
          <w:rFonts w:ascii="Times New Roman" w:eastAsia="Times New Roman" w:hAnsi="Times New Roman" w:cs="Times New Roman"/>
          <w:sz w:val="24"/>
          <w:szCs w:val="24"/>
        </w:rPr>
        <w:t xml:space="preserve">President shall </w:t>
      </w:r>
      <w:r w:rsidR="00830CBF">
        <w:rPr>
          <w:rFonts w:ascii="Times New Roman" w:eastAsia="Times New Roman" w:hAnsi="Times New Roman" w:cs="Times New Roman"/>
          <w:sz w:val="24"/>
          <w:szCs w:val="24"/>
        </w:rPr>
        <w:t>oversee</w:t>
      </w:r>
      <w:r>
        <w:rPr>
          <w:rFonts w:ascii="Times New Roman" w:eastAsia="Times New Roman" w:hAnsi="Times New Roman" w:cs="Times New Roman"/>
          <w:sz w:val="24"/>
          <w:szCs w:val="24"/>
        </w:rPr>
        <w:t xml:space="preserve"> </w:t>
      </w:r>
      <w:r w:rsidR="008B0FD0">
        <w:rPr>
          <w:rFonts w:ascii="Times New Roman" w:eastAsia="Times New Roman" w:hAnsi="Times New Roman" w:cs="Times New Roman"/>
          <w:sz w:val="24"/>
          <w:szCs w:val="24"/>
        </w:rPr>
        <w:t>promotion</w:t>
      </w:r>
      <w:r>
        <w:rPr>
          <w:rFonts w:ascii="Times New Roman" w:eastAsia="Times New Roman" w:hAnsi="Times New Roman" w:cs="Times New Roman"/>
          <w:sz w:val="24"/>
          <w:szCs w:val="24"/>
        </w:rPr>
        <w:t xml:space="preserve"> and </w:t>
      </w:r>
      <w:r w:rsidR="00330C40">
        <w:rPr>
          <w:rFonts w:ascii="Times New Roman" w:eastAsia="Times New Roman" w:hAnsi="Times New Roman" w:cs="Times New Roman"/>
          <w:sz w:val="24"/>
          <w:szCs w:val="24"/>
        </w:rPr>
        <w:t>special events including</w:t>
      </w:r>
      <w:r w:rsidR="00C12C9C">
        <w:rPr>
          <w:rFonts w:ascii="Times New Roman" w:eastAsia="Times New Roman" w:hAnsi="Times New Roman" w:cs="Times New Roman"/>
          <w:sz w:val="24"/>
          <w:szCs w:val="24"/>
        </w:rPr>
        <w:t>, but not limited to,</w:t>
      </w:r>
      <w:r w:rsidR="00330C40">
        <w:rPr>
          <w:rFonts w:ascii="Times New Roman" w:eastAsia="Times New Roman" w:hAnsi="Times New Roman" w:cs="Times New Roman"/>
          <w:sz w:val="24"/>
          <w:szCs w:val="24"/>
        </w:rPr>
        <w:t xml:space="preserve"> </w:t>
      </w:r>
      <w:r w:rsidR="00C12C9C">
        <w:rPr>
          <w:rFonts w:ascii="Times New Roman" w:eastAsia="Times New Roman" w:hAnsi="Times New Roman" w:cs="Times New Roman"/>
          <w:sz w:val="24"/>
          <w:szCs w:val="24"/>
        </w:rPr>
        <w:t>Fall</w:t>
      </w:r>
      <w:r w:rsidR="00330C40">
        <w:rPr>
          <w:rFonts w:ascii="Times New Roman" w:eastAsia="Times New Roman" w:hAnsi="Times New Roman" w:cs="Times New Roman"/>
          <w:sz w:val="24"/>
          <w:szCs w:val="24"/>
        </w:rPr>
        <w:t xml:space="preserve"> and </w:t>
      </w:r>
      <w:r w:rsidR="00C12C9C">
        <w:rPr>
          <w:rFonts w:ascii="Times New Roman" w:eastAsia="Times New Roman" w:hAnsi="Times New Roman" w:cs="Times New Roman"/>
          <w:sz w:val="24"/>
          <w:szCs w:val="24"/>
        </w:rPr>
        <w:t xml:space="preserve">Spring </w:t>
      </w:r>
      <w:r w:rsidR="00330C40">
        <w:rPr>
          <w:rFonts w:ascii="Times New Roman" w:eastAsia="Times New Roman" w:hAnsi="Times New Roman" w:cs="Times New Roman"/>
          <w:sz w:val="24"/>
          <w:szCs w:val="24"/>
        </w:rPr>
        <w:t>Organization Fair</w:t>
      </w:r>
      <w:r>
        <w:rPr>
          <w:rFonts w:ascii="Times New Roman" w:eastAsia="Times New Roman" w:hAnsi="Times New Roman" w:cs="Times New Roman"/>
          <w:sz w:val="24"/>
          <w:szCs w:val="24"/>
        </w:rPr>
        <w:t xml:space="preserve"> for SAB.</w:t>
      </w:r>
      <w:r w:rsidR="00330C40" w:rsidDel="00330C40">
        <w:rPr>
          <w:rFonts w:ascii="Times New Roman" w:eastAsia="Times New Roman" w:hAnsi="Times New Roman" w:cs="Times New Roman"/>
          <w:sz w:val="24"/>
          <w:szCs w:val="24"/>
        </w:rPr>
        <w:t xml:space="preserve"> </w:t>
      </w:r>
      <w:r w:rsidR="00330C40">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shall work in conjunction with </w:t>
      </w:r>
      <w:r w:rsidR="00C12C9C">
        <w:rPr>
          <w:rFonts w:ascii="Times New Roman" w:eastAsia="Times New Roman" w:hAnsi="Times New Roman" w:cs="Times New Roman"/>
          <w:sz w:val="24"/>
          <w:szCs w:val="24"/>
        </w:rPr>
        <w:t>Registered</w:t>
      </w:r>
      <w:r>
        <w:rPr>
          <w:rFonts w:ascii="Times New Roman" w:eastAsia="Times New Roman" w:hAnsi="Times New Roman" w:cs="Times New Roman"/>
          <w:sz w:val="24"/>
          <w:szCs w:val="24"/>
        </w:rPr>
        <w:t xml:space="preserve"> Student organization</w:t>
      </w:r>
      <w:r w:rsidR="00330C40">
        <w:rPr>
          <w:rFonts w:ascii="Times New Roman" w:eastAsia="Times New Roman" w:hAnsi="Times New Roman" w:cs="Times New Roman"/>
          <w:sz w:val="24"/>
          <w:szCs w:val="24"/>
        </w:rPr>
        <w:t>s</w:t>
      </w:r>
      <w:r w:rsidR="00067F1C">
        <w:rPr>
          <w:rFonts w:ascii="Times New Roman" w:eastAsia="Times New Roman" w:hAnsi="Times New Roman" w:cs="Times New Roman"/>
          <w:sz w:val="24"/>
          <w:szCs w:val="24"/>
        </w:rPr>
        <w:t>, hereinafter referred to as RSO’s,</w:t>
      </w:r>
      <w:r w:rsidR="00330C40">
        <w:rPr>
          <w:rFonts w:ascii="Times New Roman" w:eastAsia="Times New Roman" w:hAnsi="Times New Roman" w:cs="Times New Roman"/>
          <w:sz w:val="24"/>
          <w:szCs w:val="24"/>
        </w:rPr>
        <w:t xml:space="preserve"> to facilitate leadership, student involvement</w:t>
      </w:r>
      <w:r w:rsidR="003665C0">
        <w:rPr>
          <w:rFonts w:ascii="Times New Roman" w:eastAsia="Times New Roman" w:hAnsi="Times New Roman" w:cs="Times New Roman"/>
          <w:sz w:val="24"/>
          <w:szCs w:val="24"/>
        </w:rPr>
        <w:t>,</w:t>
      </w:r>
      <w:r w:rsidR="00330C40">
        <w:rPr>
          <w:rFonts w:ascii="Times New Roman" w:eastAsia="Times New Roman" w:hAnsi="Times New Roman" w:cs="Times New Roman"/>
          <w:sz w:val="24"/>
          <w:szCs w:val="24"/>
        </w:rPr>
        <w:t xml:space="preserve"> and collaboration</w:t>
      </w:r>
      <w:r>
        <w:rPr>
          <w:rFonts w:ascii="Times New Roman" w:eastAsia="Times New Roman" w:hAnsi="Times New Roman" w:cs="Times New Roman"/>
          <w:sz w:val="24"/>
          <w:szCs w:val="24"/>
        </w:rPr>
        <w:t>.</w:t>
      </w:r>
      <w:r w:rsidR="00330C40">
        <w:rPr>
          <w:rFonts w:ascii="Times New Roman" w:eastAsia="Times New Roman" w:hAnsi="Times New Roman" w:cs="Times New Roman"/>
          <w:sz w:val="24"/>
          <w:szCs w:val="24"/>
        </w:rPr>
        <w:t xml:space="preserve"> </w:t>
      </w:r>
    </w:p>
    <w:p w14:paraId="2EFFEB5B"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p>
    <w:p w14:paraId="2AF4DF75" w14:textId="5C1C3C91"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r>
        <w:rPr>
          <w:rFonts w:ascii="Times New Roman" w:eastAsia="Times New Roman" w:hAnsi="Times New Roman" w:cs="Times New Roman"/>
          <w:sz w:val="24"/>
          <w:szCs w:val="24"/>
        </w:rPr>
        <w:tab/>
        <w:t>The Treasurer shall be responsible, in conjunction with the University Advisor and President, for all fiscal matters of SAB, and shall have the following duties:</w:t>
      </w:r>
    </w:p>
    <w:p w14:paraId="0F2D6216" w14:textId="0E8B6B66" w:rsidR="00401399" w:rsidRDefault="00330C40" w:rsidP="00401399">
      <w:pPr>
        <w:numPr>
          <w:ilvl w:val="0"/>
          <w:numId w:val="15"/>
        </w:numPr>
        <w:tabs>
          <w:tab w:val="num" w:pos="1800"/>
        </w:tabs>
        <w:spacing w:after="0" w:line="24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They</w:t>
      </w:r>
      <w:r w:rsidR="00401399">
        <w:rPr>
          <w:rFonts w:ascii="Times New Roman" w:eastAsia="Times New Roman" w:hAnsi="Times New Roman" w:cs="Times New Roman"/>
          <w:sz w:val="24"/>
          <w:szCs w:val="24"/>
        </w:rPr>
        <w:t xml:space="preserve">, in conjunction with the Advisor and President, will have the final approval of all SAB expenditures. </w:t>
      </w:r>
      <w:r>
        <w:rPr>
          <w:rFonts w:ascii="Times New Roman" w:eastAsia="Times New Roman" w:hAnsi="Times New Roman" w:cs="Times New Roman"/>
          <w:sz w:val="24"/>
          <w:szCs w:val="24"/>
        </w:rPr>
        <w:t>They</w:t>
      </w:r>
      <w:r w:rsidR="004013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have </w:t>
      </w:r>
      <w:r w:rsidR="00C50B74">
        <w:rPr>
          <w:rFonts w:ascii="Times New Roman" w:eastAsia="Times New Roman" w:hAnsi="Times New Roman" w:cs="Times New Roman"/>
          <w:sz w:val="24"/>
          <w:szCs w:val="24"/>
        </w:rPr>
        <w:t>the ability</w:t>
      </w:r>
      <w:r>
        <w:rPr>
          <w:rFonts w:ascii="Times New Roman" w:eastAsia="Times New Roman" w:hAnsi="Times New Roman" w:cs="Times New Roman"/>
          <w:sz w:val="24"/>
          <w:szCs w:val="24"/>
        </w:rPr>
        <w:t xml:space="preserve"> </w:t>
      </w:r>
      <w:r w:rsidR="00C50B74">
        <w:rPr>
          <w:rFonts w:ascii="Times New Roman" w:eastAsia="Times New Roman" w:hAnsi="Times New Roman" w:cs="Times New Roman"/>
          <w:sz w:val="24"/>
          <w:szCs w:val="24"/>
        </w:rPr>
        <w:t xml:space="preserve">to </w:t>
      </w:r>
      <w:r w:rsidR="00401399">
        <w:rPr>
          <w:rFonts w:ascii="Times New Roman" w:eastAsia="Times New Roman" w:hAnsi="Times New Roman" w:cs="Times New Roman"/>
          <w:sz w:val="24"/>
          <w:szCs w:val="24"/>
        </w:rPr>
        <w:t>co-sign all checks with the Advisor/President in payment of bills.</w:t>
      </w:r>
    </w:p>
    <w:p w14:paraId="5B18A844" w14:textId="49692ABE" w:rsidR="00401399" w:rsidRDefault="00330C40" w:rsidP="00401399">
      <w:pPr>
        <w:numPr>
          <w:ilvl w:val="0"/>
          <w:numId w:val="15"/>
        </w:numPr>
        <w:tabs>
          <w:tab w:val="num" w:pos="1800"/>
        </w:tabs>
        <w:spacing w:after="0" w:line="24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They</w:t>
      </w:r>
      <w:r w:rsidR="00401399">
        <w:rPr>
          <w:rFonts w:ascii="Times New Roman" w:eastAsia="Times New Roman" w:hAnsi="Times New Roman" w:cs="Times New Roman"/>
          <w:sz w:val="24"/>
          <w:szCs w:val="24"/>
        </w:rPr>
        <w:t xml:space="preserve"> shall abide by all University funding policies and procedures </w:t>
      </w:r>
      <w:r w:rsidR="00D06922">
        <w:rPr>
          <w:rFonts w:ascii="Times New Roman" w:eastAsia="Times New Roman" w:hAnsi="Times New Roman" w:cs="Times New Roman"/>
          <w:sz w:val="24"/>
          <w:szCs w:val="24"/>
        </w:rPr>
        <w:t xml:space="preserve">as well as </w:t>
      </w:r>
      <w:r w:rsidR="00401399">
        <w:rPr>
          <w:rFonts w:ascii="Times New Roman" w:eastAsia="Times New Roman" w:hAnsi="Times New Roman" w:cs="Times New Roman"/>
          <w:sz w:val="24"/>
          <w:szCs w:val="24"/>
        </w:rPr>
        <w:t>the policies and guidelines set down by the Student Activities and Leadership Development Office.</w:t>
      </w:r>
    </w:p>
    <w:p w14:paraId="5BFC18B9" w14:textId="1DF18FFB" w:rsidR="00401399" w:rsidRDefault="00330C40" w:rsidP="00401399">
      <w:pPr>
        <w:numPr>
          <w:ilvl w:val="0"/>
          <w:numId w:val="15"/>
        </w:numPr>
        <w:tabs>
          <w:tab w:val="num" w:pos="1800"/>
        </w:tabs>
        <w:spacing w:after="0" w:line="24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They</w:t>
      </w:r>
      <w:r w:rsidR="00401399">
        <w:rPr>
          <w:rFonts w:ascii="Times New Roman" w:eastAsia="Times New Roman" w:hAnsi="Times New Roman" w:cs="Times New Roman"/>
          <w:sz w:val="24"/>
          <w:szCs w:val="24"/>
        </w:rPr>
        <w:t xml:space="preserve"> shall keep the account books, which must be open to inspection by the President, Executive Board, SACUB, or any authorized auditor </w:t>
      </w:r>
      <w:proofErr w:type="gramStart"/>
      <w:r w:rsidR="00401399">
        <w:rPr>
          <w:rFonts w:ascii="Times New Roman" w:eastAsia="Times New Roman" w:hAnsi="Times New Roman" w:cs="Times New Roman"/>
          <w:sz w:val="24"/>
          <w:szCs w:val="24"/>
        </w:rPr>
        <w:t>at all times</w:t>
      </w:r>
      <w:proofErr w:type="gramEnd"/>
      <w:r w:rsidR="004013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w:t>
      </w:r>
      <w:r w:rsidR="00401399">
        <w:rPr>
          <w:rFonts w:ascii="Times New Roman" w:eastAsia="Times New Roman" w:hAnsi="Times New Roman" w:cs="Times New Roman"/>
          <w:sz w:val="24"/>
          <w:szCs w:val="24"/>
        </w:rPr>
        <w:t xml:space="preserve"> </w:t>
      </w:r>
      <w:r w:rsidR="00A262F5">
        <w:rPr>
          <w:rFonts w:ascii="Times New Roman" w:eastAsia="Times New Roman" w:hAnsi="Times New Roman" w:cs="Times New Roman"/>
          <w:sz w:val="24"/>
          <w:szCs w:val="24"/>
        </w:rPr>
        <w:t>are</w:t>
      </w:r>
      <w:r w:rsidR="00830CBF">
        <w:rPr>
          <w:rFonts w:ascii="Times New Roman" w:eastAsia="Times New Roman" w:hAnsi="Times New Roman" w:cs="Times New Roman"/>
          <w:sz w:val="24"/>
          <w:szCs w:val="24"/>
        </w:rPr>
        <w:t xml:space="preserve"> </w:t>
      </w:r>
      <w:r w:rsidR="00401399">
        <w:rPr>
          <w:rFonts w:ascii="Times New Roman" w:eastAsia="Times New Roman" w:hAnsi="Times New Roman" w:cs="Times New Roman"/>
          <w:sz w:val="24"/>
          <w:szCs w:val="24"/>
        </w:rPr>
        <w:t>also responsible for reporting the status of the budget at each SAB meeting</w:t>
      </w:r>
      <w:r w:rsidR="00C50B74">
        <w:rPr>
          <w:rFonts w:ascii="Times New Roman" w:eastAsia="Times New Roman" w:hAnsi="Times New Roman" w:cs="Times New Roman"/>
          <w:sz w:val="24"/>
          <w:szCs w:val="24"/>
        </w:rPr>
        <w:t xml:space="preserve"> if a change in spending has occurred. </w:t>
      </w:r>
    </w:p>
    <w:p w14:paraId="3ED46B0E" w14:textId="77777777" w:rsidR="00401399" w:rsidRDefault="00401399" w:rsidP="00401399">
      <w:pPr>
        <w:tabs>
          <w:tab w:val="left" w:pos="1800"/>
        </w:tabs>
        <w:spacing w:after="0" w:line="240" w:lineRule="auto"/>
        <w:rPr>
          <w:rFonts w:ascii="Times New Roman" w:eastAsia="Times New Roman" w:hAnsi="Times New Roman" w:cs="Times New Roman"/>
          <w:sz w:val="24"/>
          <w:szCs w:val="24"/>
        </w:rPr>
      </w:pPr>
    </w:p>
    <w:p w14:paraId="5B4C9064" w14:textId="7A2AFF5F" w:rsidR="00897E1C" w:rsidRPr="00762176" w:rsidRDefault="00401399" w:rsidP="00762176">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t xml:space="preserve">The </w:t>
      </w:r>
      <w:r w:rsidR="001E3D19">
        <w:rPr>
          <w:rFonts w:ascii="Times New Roman" w:eastAsia="Times New Roman" w:hAnsi="Times New Roman" w:cs="Times New Roman"/>
          <w:sz w:val="24"/>
          <w:szCs w:val="24"/>
        </w:rPr>
        <w:t>Co-President</w:t>
      </w:r>
      <w:r>
        <w:rPr>
          <w:rFonts w:ascii="Times New Roman" w:eastAsia="Times New Roman" w:hAnsi="Times New Roman" w:cs="Times New Roman"/>
          <w:sz w:val="24"/>
          <w:szCs w:val="24"/>
        </w:rPr>
        <w:t xml:space="preserve"> shall keep the record </w:t>
      </w:r>
      <w:r w:rsidR="00B053D7">
        <w:rPr>
          <w:rFonts w:ascii="Times New Roman" w:eastAsia="Times New Roman" w:hAnsi="Times New Roman" w:cs="Times New Roman"/>
          <w:sz w:val="24"/>
          <w:szCs w:val="24"/>
        </w:rPr>
        <w:t>of membership</w:t>
      </w:r>
      <w:r w:rsidR="00DF1E32">
        <w:rPr>
          <w:rFonts w:ascii="Times New Roman" w:eastAsia="Times New Roman" w:hAnsi="Times New Roman" w:cs="Times New Roman"/>
          <w:sz w:val="24"/>
          <w:szCs w:val="24"/>
        </w:rPr>
        <w:t xml:space="preserve"> and event</w:t>
      </w:r>
      <w:r>
        <w:rPr>
          <w:rFonts w:ascii="Times New Roman" w:eastAsia="Times New Roman" w:hAnsi="Times New Roman" w:cs="Times New Roman"/>
          <w:sz w:val="24"/>
          <w:szCs w:val="24"/>
        </w:rPr>
        <w:t xml:space="preserve"> attendance and </w:t>
      </w:r>
      <w:r w:rsidR="00DF1E32">
        <w:rPr>
          <w:rFonts w:ascii="Times New Roman" w:eastAsia="Times New Roman" w:hAnsi="Times New Roman" w:cs="Times New Roman"/>
          <w:sz w:val="24"/>
          <w:szCs w:val="24"/>
        </w:rPr>
        <w:t>meeting</w:t>
      </w:r>
      <w:r>
        <w:rPr>
          <w:rFonts w:ascii="Times New Roman" w:eastAsia="Times New Roman" w:hAnsi="Times New Roman" w:cs="Times New Roman"/>
          <w:sz w:val="24"/>
          <w:szCs w:val="24"/>
        </w:rPr>
        <w:t xml:space="preserve"> minutes</w:t>
      </w:r>
      <w:r w:rsidR="00BE3C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 responsible for submitting the </w:t>
      </w:r>
      <w:r w:rsidR="00F47F1D">
        <w:rPr>
          <w:rFonts w:ascii="Times New Roman" w:eastAsia="Times New Roman" w:hAnsi="Times New Roman" w:cs="Times New Roman"/>
          <w:sz w:val="24"/>
          <w:szCs w:val="24"/>
        </w:rPr>
        <w:t xml:space="preserve">meeting </w:t>
      </w:r>
      <w:r>
        <w:rPr>
          <w:rFonts w:ascii="Times New Roman" w:eastAsia="Times New Roman" w:hAnsi="Times New Roman" w:cs="Times New Roman"/>
          <w:sz w:val="24"/>
          <w:szCs w:val="24"/>
        </w:rPr>
        <w:t>minutes to members</w:t>
      </w:r>
      <w:r w:rsidR="00BE3C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serv</w:t>
      </w:r>
      <w:r w:rsidR="00BE3CBC">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as Office Manager by providing the following duties</w:t>
      </w:r>
      <w:r w:rsidR="00BE3C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management of </w:t>
      </w:r>
      <w:r>
        <w:rPr>
          <w:rFonts w:ascii="Times New Roman" w:eastAsia="Times New Roman" w:hAnsi="Times New Roman" w:cs="Times New Roman"/>
          <w:sz w:val="24"/>
          <w:szCs w:val="24"/>
        </w:rPr>
        <w:lastRenderedPageBreak/>
        <w:t xml:space="preserve">the SAB office area, and the maintenance of </w:t>
      </w:r>
      <w:r w:rsidR="00C678A5">
        <w:rPr>
          <w:rFonts w:ascii="Times New Roman" w:eastAsia="Times New Roman" w:hAnsi="Times New Roman" w:cs="Times New Roman"/>
          <w:sz w:val="24"/>
          <w:szCs w:val="24"/>
        </w:rPr>
        <w:t xml:space="preserve">SAB email account as well as </w:t>
      </w:r>
      <w:proofErr w:type="spellStart"/>
      <w:r w:rsidR="00C678A5">
        <w:rPr>
          <w:rFonts w:ascii="Times New Roman" w:eastAsia="Times New Roman" w:hAnsi="Times New Roman" w:cs="Times New Roman"/>
          <w:sz w:val="24"/>
          <w:szCs w:val="24"/>
        </w:rPr>
        <w:t>CampusLink</w:t>
      </w:r>
      <w:proofErr w:type="spellEnd"/>
      <w:r w:rsidR="00C678A5">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w:t>
      </w:r>
      <w:r w:rsidR="00C678A5">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should also </w:t>
      </w:r>
      <w:proofErr w:type="gramStart"/>
      <w:r>
        <w:rPr>
          <w:rFonts w:ascii="Times New Roman" w:eastAsia="Times New Roman" w:hAnsi="Times New Roman" w:cs="Times New Roman"/>
          <w:sz w:val="24"/>
          <w:szCs w:val="24"/>
        </w:rPr>
        <w:t>be in charge of</w:t>
      </w:r>
      <w:proofErr w:type="gramEnd"/>
      <w:r>
        <w:rPr>
          <w:rFonts w:ascii="Times New Roman" w:eastAsia="Times New Roman" w:hAnsi="Times New Roman" w:cs="Times New Roman"/>
          <w:sz w:val="24"/>
          <w:szCs w:val="24"/>
        </w:rPr>
        <w:t xml:space="preserve"> the following</w:t>
      </w:r>
      <w:r w:rsidR="00C55F07" w:rsidDel="00BE3C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Phone lists, email lists, calendars, office hour sheets, etc.</w:t>
      </w:r>
    </w:p>
    <w:p w14:paraId="234C39CD" w14:textId="77777777" w:rsidR="00897E1C" w:rsidRDefault="00897E1C" w:rsidP="00401399">
      <w:pPr>
        <w:spacing w:after="0" w:line="240" w:lineRule="auto"/>
        <w:rPr>
          <w:rFonts w:ascii="Times New Roman" w:eastAsia="Times New Roman" w:hAnsi="Times New Roman" w:cs="Times New Roman"/>
          <w:b/>
          <w:bCs/>
          <w:sz w:val="24"/>
          <w:szCs w:val="24"/>
        </w:rPr>
      </w:pPr>
    </w:p>
    <w:p w14:paraId="3E522F69" w14:textId="5004B972" w:rsidR="00897E1C"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Section III Election of </w:t>
      </w:r>
      <w:r w:rsidR="00FC53C5">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fficers</w:t>
      </w:r>
    </w:p>
    <w:p w14:paraId="570706AC" w14:textId="03807CF5"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sidRPr="00B02CEE">
        <w:rPr>
          <w:rFonts w:ascii="Times New Roman" w:eastAsia="Times New Roman" w:hAnsi="Times New Roman" w:cs="Times New Roman"/>
          <w:sz w:val="24"/>
          <w:szCs w:val="24"/>
        </w:rPr>
        <w:t>3.1</w:t>
      </w:r>
      <w:r w:rsidRPr="00B02CEE">
        <w:rPr>
          <w:rFonts w:ascii="Times New Roman" w:eastAsia="Times New Roman" w:hAnsi="Times New Roman" w:cs="Times New Roman"/>
          <w:sz w:val="24"/>
          <w:szCs w:val="24"/>
        </w:rPr>
        <w:tab/>
      </w:r>
      <w:r w:rsidRPr="004353A2">
        <w:rPr>
          <w:rFonts w:ascii="Times New Roman" w:eastAsia="Times New Roman" w:hAnsi="Times New Roman" w:cs="Times New Roman"/>
          <w:sz w:val="24"/>
          <w:szCs w:val="24"/>
        </w:rPr>
        <w:t>Each Spring at</w:t>
      </w:r>
      <w:r w:rsidR="00B036BC">
        <w:rPr>
          <w:rFonts w:ascii="Times New Roman" w:eastAsia="Times New Roman" w:hAnsi="Times New Roman" w:cs="Times New Roman"/>
          <w:sz w:val="24"/>
          <w:szCs w:val="24"/>
        </w:rPr>
        <w:t xml:space="preserve"> least</w:t>
      </w:r>
      <w:r w:rsidRPr="004353A2">
        <w:rPr>
          <w:rFonts w:ascii="Times New Roman" w:eastAsia="Times New Roman" w:hAnsi="Times New Roman" w:cs="Times New Roman"/>
          <w:sz w:val="24"/>
          <w:szCs w:val="24"/>
        </w:rPr>
        <w:t xml:space="preserve"> </w:t>
      </w:r>
      <w:r w:rsidR="00B02CEE" w:rsidRPr="004353A2">
        <w:rPr>
          <w:rFonts w:ascii="Times New Roman" w:eastAsia="Times New Roman" w:hAnsi="Times New Roman" w:cs="Times New Roman"/>
          <w:sz w:val="24"/>
          <w:szCs w:val="24"/>
        </w:rPr>
        <w:t>2</w:t>
      </w:r>
      <w:r w:rsidRPr="004353A2">
        <w:rPr>
          <w:rFonts w:ascii="Times New Roman" w:eastAsia="Times New Roman" w:hAnsi="Times New Roman" w:cs="Times New Roman"/>
          <w:sz w:val="24"/>
          <w:szCs w:val="24"/>
        </w:rPr>
        <w:t xml:space="preserve"> meetin</w:t>
      </w:r>
      <w:r w:rsidR="00B02CEE" w:rsidRPr="004353A2">
        <w:rPr>
          <w:rFonts w:ascii="Times New Roman" w:eastAsia="Times New Roman" w:hAnsi="Times New Roman" w:cs="Times New Roman"/>
          <w:sz w:val="24"/>
          <w:szCs w:val="24"/>
        </w:rPr>
        <w:t>g</w:t>
      </w:r>
      <w:r w:rsidR="000E5CA4">
        <w:rPr>
          <w:rFonts w:ascii="Times New Roman" w:eastAsia="Times New Roman" w:hAnsi="Times New Roman" w:cs="Times New Roman"/>
          <w:sz w:val="24"/>
          <w:szCs w:val="24"/>
        </w:rPr>
        <w:t>s</w:t>
      </w:r>
      <w:r w:rsidR="00B02CEE" w:rsidRPr="004353A2">
        <w:rPr>
          <w:rFonts w:ascii="Times New Roman" w:eastAsia="Times New Roman" w:hAnsi="Times New Roman" w:cs="Times New Roman"/>
          <w:sz w:val="24"/>
          <w:szCs w:val="24"/>
        </w:rPr>
        <w:t xml:space="preserve"> </w:t>
      </w:r>
      <w:r w:rsidRPr="004353A2">
        <w:rPr>
          <w:rFonts w:ascii="Times New Roman" w:eastAsia="Times New Roman" w:hAnsi="Times New Roman" w:cs="Times New Roman"/>
          <w:sz w:val="24"/>
          <w:szCs w:val="24"/>
        </w:rPr>
        <w:t xml:space="preserve">before Spring Break of the semester, officer nominations will be taken for </w:t>
      </w:r>
      <w:r w:rsidR="001E3D19">
        <w:rPr>
          <w:rFonts w:ascii="Times New Roman" w:eastAsia="Times New Roman" w:hAnsi="Times New Roman" w:cs="Times New Roman"/>
          <w:sz w:val="24"/>
          <w:szCs w:val="24"/>
        </w:rPr>
        <w:t>Co-</w:t>
      </w:r>
      <w:r w:rsidRPr="004353A2">
        <w:rPr>
          <w:rFonts w:ascii="Times New Roman" w:eastAsia="Times New Roman" w:hAnsi="Times New Roman" w:cs="Times New Roman"/>
          <w:sz w:val="24"/>
          <w:szCs w:val="24"/>
        </w:rPr>
        <w:t>President</w:t>
      </w:r>
      <w:r w:rsidR="001E3D19">
        <w:rPr>
          <w:rFonts w:ascii="Times New Roman" w:eastAsia="Times New Roman" w:hAnsi="Times New Roman" w:cs="Times New Roman"/>
          <w:sz w:val="24"/>
          <w:szCs w:val="24"/>
        </w:rPr>
        <w:t xml:space="preserve"> </w:t>
      </w:r>
      <w:r w:rsidR="00762176">
        <w:rPr>
          <w:rFonts w:ascii="Times New Roman" w:eastAsia="Times New Roman" w:hAnsi="Times New Roman" w:cs="Times New Roman"/>
          <w:sz w:val="24"/>
          <w:szCs w:val="24"/>
        </w:rPr>
        <w:t>and</w:t>
      </w:r>
      <w:r w:rsidRPr="004353A2">
        <w:rPr>
          <w:rFonts w:ascii="Times New Roman" w:eastAsia="Times New Roman" w:hAnsi="Times New Roman" w:cs="Times New Roman"/>
          <w:sz w:val="24"/>
          <w:szCs w:val="24"/>
        </w:rPr>
        <w:t xml:space="preserve"> Treasurer. </w:t>
      </w:r>
      <w:r w:rsidR="00B02CEE" w:rsidRPr="004353A2">
        <w:rPr>
          <w:rFonts w:ascii="Times New Roman" w:eastAsia="Times New Roman" w:hAnsi="Times New Roman" w:cs="Times New Roman"/>
          <w:sz w:val="24"/>
          <w:szCs w:val="24"/>
        </w:rPr>
        <w:t xml:space="preserve"> At the discretion of the executive board, along with the advisor</w:t>
      </w:r>
      <w:r w:rsidR="0064024C">
        <w:rPr>
          <w:rFonts w:ascii="Times New Roman" w:eastAsia="Times New Roman" w:hAnsi="Times New Roman" w:cs="Times New Roman"/>
          <w:sz w:val="24"/>
          <w:szCs w:val="24"/>
        </w:rPr>
        <w:t>’</w:t>
      </w:r>
      <w:r w:rsidR="00B02CEE" w:rsidRPr="004353A2">
        <w:rPr>
          <w:rFonts w:ascii="Times New Roman" w:eastAsia="Times New Roman" w:hAnsi="Times New Roman" w:cs="Times New Roman"/>
          <w:sz w:val="24"/>
          <w:szCs w:val="24"/>
        </w:rPr>
        <w:t xml:space="preserve">s approval elections must be held at least </w:t>
      </w:r>
      <w:r w:rsidR="005458B9">
        <w:rPr>
          <w:rFonts w:ascii="Times New Roman" w:eastAsia="Times New Roman" w:hAnsi="Times New Roman" w:cs="Times New Roman"/>
          <w:sz w:val="24"/>
          <w:szCs w:val="24"/>
        </w:rPr>
        <w:t>4</w:t>
      </w:r>
      <w:r w:rsidR="00B02CEE" w:rsidRPr="004353A2">
        <w:rPr>
          <w:rFonts w:ascii="Times New Roman" w:eastAsia="Times New Roman" w:hAnsi="Times New Roman" w:cs="Times New Roman"/>
          <w:sz w:val="24"/>
          <w:szCs w:val="24"/>
        </w:rPr>
        <w:t xml:space="preserve"> weeks prior to the last meeting of the semester. </w:t>
      </w:r>
    </w:p>
    <w:p w14:paraId="4397C7CE" w14:textId="77777777" w:rsidR="00401399" w:rsidRDefault="00401399" w:rsidP="00401399">
      <w:pPr>
        <w:spacing w:after="0" w:line="240" w:lineRule="auto"/>
        <w:rPr>
          <w:rFonts w:ascii="Times New Roman" w:eastAsia="Times New Roman" w:hAnsi="Times New Roman" w:cs="Times New Roman"/>
          <w:sz w:val="24"/>
          <w:szCs w:val="24"/>
        </w:rPr>
      </w:pPr>
    </w:p>
    <w:p w14:paraId="16FA13F4" w14:textId="6E5C3524" w:rsidR="00C131C7"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00C131C7">
        <w:rPr>
          <w:rFonts w:ascii="Times New Roman" w:eastAsia="Times New Roman" w:hAnsi="Times New Roman" w:cs="Times New Roman"/>
          <w:sz w:val="24"/>
          <w:szCs w:val="24"/>
        </w:rPr>
        <w:t>Only members present at the election meeting and in good standing shall have the ability to vote in elections.</w:t>
      </w:r>
    </w:p>
    <w:p w14:paraId="71AB5336" w14:textId="77777777" w:rsidR="00C131C7" w:rsidRDefault="00C131C7" w:rsidP="00401399">
      <w:pPr>
        <w:tabs>
          <w:tab w:val="left" w:pos="1440"/>
        </w:tabs>
        <w:spacing w:after="0" w:line="240" w:lineRule="auto"/>
        <w:ind w:left="1440" w:hanging="720"/>
        <w:rPr>
          <w:rFonts w:ascii="Times New Roman" w:eastAsia="Times New Roman" w:hAnsi="Times New Roman" w:cs="Times New Roman"/>
          <w:sz w:val="24"/>
          <w:szCs w:val="24"/>
        </w:rPr>
      </w:pPr>
    </w:p>
    <w:p w14:paraId="30D90314" w14:textId="1E1986B1" w:rsidR="00401399" w:rsidRDefault="00C131C7"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 xml:space="preserve">Members on out-of-town co-op or absent for valid reason may run in the election providing they submit their presentation </w:t>
      </w:r>
      <w:r w:rsidR="00F51B52">
        <w:rPr>
          <w:rFonts w:ascii="Times New Roman" w:eastAsia="Times New Roman" w:hAnsi="Times New Roman" w:cs="Times New Roman"/>
          <w:sz w:val="24"/>
          <w:szCs w:val="24"/>
        </w:rPr>
        <w:t>24</w:t>
      </w:r>
      <w:r>
        <w:rPr>
          <w:rFonts w:ascii="Times New Roman" w:eastAsia="Times New Roman" w:hAnsi="Times New Roman" w:cs="Times New Roman"/>
          <w:sz w:val="24"/>
          <w:szCs w:val="24"/>
        </w:rPr>
        <w:t xml:space="preserve"> hours prior to the election meeting to the outgoing President.   </w:t>
      </w:r>
    </w:p>
    <w:p w14:paraId="1057D68F" w14:textId="77777777" w:rsidR="00401399" w:rsidRDefault="00401399" w:rsidP="00401399">
      <w:pPr>
        <w:spacing w:after="0" w:line="240" w:lineRule="auto"/>
        <w:rPr>
          <w:rFonts w:ascii="Times New Roman" w:eastAsia="Times New Roman" w:hAnsi="Times New Roman" w:cs="Times New Roman"/>
          <w:sz w:val="24"/>
          <w:szCs w:val="24"/>
        </w:rPr>
      </w:pPr>
    </w:p>
    <w:p w14:paraId="14CED995" w14:textId="5451054C"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131C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President shall refrain from voting in officer elections with the exception being in the event of a tie.</w:t>
      </w:r>
    </w:p>
    <w:p w14:paraId="5E7DF45B" w14:textId="77777777" w:rsidR="00401399" w:rsidRDefault="00401399" w:rsidP="00401399">
      <w:pPr>
        <w:spacing w:after="0" w:line="240" w:lineRule="auto"/>
        <w:rPr>
          <w:rFonts w:ascii="Times New Roman" w:eastAsia="Times New Roman" w:hAnsi="Times New Roman" w:cs="Times New Roman"/>
          <w:sz w:val="24"/>
          <w:szCs w:val="24"/>
        </w:rPr>
      </w:pPr>
    </w:p>
    <w:p w14:paraId="21142EFD" w14:textId="43451C03"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131C7">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The President and Advisor shall execute the tallying of official votes for officer elections only.</w:t>
      </w:r>
    </w:p>
    <w:p w14:paraId="1E5B50EA" w14:textId="77777777" w:rsidR="00401399" w:rsidRDefault="00401399" w:rsidP="00401399">
      <w:pPr>
        <w:spacing w:after="0" w:line="240" w:lineRule="auto"/>
        <w:rPr>
          <w:rFonts w:ascii="Times New Roman" w:eastAsia="Times New Roman" w:hAnsi="Times New Roman" w:cs="Times New Roman"/>
          <w:sz w:val="24"/>
          <w:szCs w:val="24"/>
        </w:rPr>
      </w:pPr>
    </w:p>
    <w:p w14:paraId="303BF2E8" w14:textId="3B8E108C"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131C7">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The new officers shall begin their term of office after their transition period and shall serve a term of one full </w:t>
      </w:r>
      <w:proofErr w:type="gramStart"/>
      <w:r>
        <w:rPr>
          <w:rFonts w:ascii="Times New Roman" w:eastAsia="Times New Roman" w:hAnsi="Times New Roman" w:cs="Times New Roman"/>
          <w:sz w:val="24"/>
          <w:szCs w:val="24"/>
        </w:rPr>
        <w:t>year</w:t>
      </w:r>
      <w:r w:rsidR="00434498">
        <w:rPr>
          <w:rFonts w:ascii="Times New Roman" w:eastAsia="Times New Roman" w:hAnsi="Times New Roman" w:cs="Times New Roman"/>
          <w:sz w:val="24"/>
          <w:szCs w:val="24"/>
        </w:rPr>
        <w:t>, unless</w:t>
      </w:r>
      <w:proofErr w:type="gramEnd"/>
      <w:r w:rsidR="00434498">
        <w:rPr>
          <w:rFonts w:ascii="Times New Roman" w:eastAsia="Times New Roman" w:hAnsi="Times New Roman" w:cs="Times New Roman"/>
          <w:sz w:val="24"/>
          <w:szCs w:val="24"/>
        </w:rPr>
        <w:t xml:space="preserve"> co-op or study abroad will interrupt their term. </w:t>
      </w:r>
    </w:p>
    <w:p w14:paraId="06E27637" w14:textId="77777777" w:rsidR="00401399" w:rsidRDefault="00401399" w:rsidP="00401399">
      <w:pPr>
        <w:spacing w:after="0" w:line="240" w:lineRule="auto"/>
        <w:rPr>
          <w:rFonts w:ascii="Times New Roman" w:eastAsia="Times New Roman" w:hAnsi="Times New Roman" w:cs="Times New Roman"/>
          <w:sz w:val="24"/>
          <w:szCs w:val="24"/>
        </w:rPr>
      </w:pPr>
    </w:p>
    <w:p w14:paraId="38DDDDD8" w14:textId="04B9BD70"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131C7">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4353A2">
        <w:rPr>
          <w:rFonts w:ascii="Times New Roman" w:eastAsia="Times New Roman" w:hAnsi="Times New Roman" w:cs="Times New Roman"/>
          <w:sz w:val="24"/>
          <w:szCs w:val="24"/>
        </w:rPr>
        <w:t xml:space="preserve">Transition of officers is to be scheduled by the </w:t>
      </w:r>
      <w:r w:rsidR="00F97AAE">
        <w:rPr>
          <w:rFonts w:ascii="Times New Roman" w:eastAsia="Times New Roman" w:hAnsi="Times New Roman" w:cs="Times New Roman"/>
          <w:sz w:val="24"/>
          <w:szCs w:val="24"/>
        </w:rPr>
        <w:t>outgoing P</w:t>
      </w:r>
      <w:r w:rsidRPr="004353A2">
        <w:rPr>
          <w:rFonts w:ascii="Times New Roman" w:eastAsia="Times New Roman" w:hAnsi="Times New Roman" w:cs="Times New Roman"/>
          <w:sz w:val="24"/>
          <w:szCs w:val="24"/>
        </w:rPr>
        <w:t>resident. Transition of officers requires that the incoming and outgoing Executives meet simultaneously to ensure satisfactory transition of command and must occur before the new Executives can be installed.</w:t>
      </w:r>
    </w:p>
    <w:p w14:paraId="32947459" w14:textId="77777777" w:rsidR="00401399" w:rsidRDefault="00401399" w:rsidP="00401399">
      <w:pPr>
        <w:spacing w:after="0" w:line="240" w:lineRule="auto"/>
        <w:rPr>
          <w:rFonts w:ascii="Times New Roman" w:eastAsia="Times New Roman" w:hAnsi="Times New Roman" w:cs="Times New Roman"/>
          <w:sz w:val="24"/>
          <w:szCs w:val="24"/>
        </w:rPr>
      </w:pPr>
    </w:p>
    <w:p w14:paraId="2F40D7D1" w14:textId="5D53C4FC" w:rsidR="00401399" w:rsidRDefault="00401399" w:rsidP="00B51434">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131C7">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 xml:space="preserve">All outgoing officers shall be ex-officio members until deemed necessary by the new officers. All </w:t>
      </w:r>
      <w:r w:rsidR="005F5533">
        <w:rPr>
          <w:rFonts w:ascii="Times New Roman" w:eastAsia="Times New Roman" w:hAnsi="Times New Roman" w:cs="Times New Roman"/>
          <w:sz w:val="24"/>
          <w:szCs w:val="24"/>
        </w:rPr>
        <w:t>E</w:t>
      </w:r>
      <w:r>
        <w:rPr>
          <w:rFonts w:ascii="Times New Roman" w:eastAsia="Times New Roman" w:hAnsi="Times New Roman" w:cs="Times New Roman"/>
          <w:sz w:val="24"/>
          <w:szCs w:val="24"/>
        </w:rPr>
        <w:t>xecutive Board members are responsible for educating their successors of the obligations of their positions.</w:t>
      </w:r>
    </w:p>
    <w:p w14:paraId="6A471E5B" w14:textId="77777777" w:rsidR="00401399" w:rsidRDefault="00401399" w:rsidP="00401399">
      <w:pPr>
        <w:spacing w:after="0" w:line="240" w:lineRule="auto"/>
        <w:rPr>
          <w:rFonts w:ascii="Times New Roman" w:eastAsia="Times New Roman" w:hAnsi="Times New Roman" w:cs="Times New Roman"/>
          <w:sz w:val="24"/>
          <w:szCs w:val="24"/>
        </w:rPr>
      </w:pPr>
    </w:p>
    <w:p w14:paraId="71F1A2FD" w14:textId="37DE7ACB" w:rsidR="00897E1C"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IV Executive Board</w:t>
      </w:r>
    </w:p>
    <w:p w14:paraId="3A68FE3D" w14:textId="4E6F14FD"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Pr>
          <w:rFonts w:ascii="Times New Roman" w:eastAsia="Times New Roman" w:hAnsi="Times New Roman" w:cs="Times New Roman"/>
          <w:sz w:val="24"/>
          <w:szCs w:val="24"/>
        </w:rPr>
        <w:tab/>
        <w:t>The Executive Board shall be compose</w:t>
      </w:r>
      <w:r w:rsidR="00272EAE">
        <w:rPr>
          <w:rFonts w:ascii="Times New Roman" w:eastAsia="Times New Roman" w:hAnsi="Times New Roman" w:cs="Times New Roman"/>
          <w:sz w:val="24"/>
          <w:szCs w:val="24"/>
        </w:rPr>
        <w:t>d of the elected officers o</w:t>
      </w:r>
      <w:r w:rsidR="00272EAE" w:rsidRPr="00762176">
        <w:rPr>
          <w:rFonts w:ascii="Times New Roman" w:eastAsia="Times New Roman" w:hAnsi="Times New Roman" w:cs="Times New Roman"/>
          <w:sz w:val="24"/>
          <w:szCs w:val="24"/>
        </w:rPr>
        <w:t xml:space="preserve">f </w:t>
      </w:r>
      <w:r w:rsidR="00762176" w:rsidRPr="00762176">
        <w:rPr>
          <w:rFonts w:ascii="Times New Roman" w:eastAsia="Times New Roman" w:hAnsi="Times New Roman" w:cs="Times New Roman"/>
          <w:sz w:val="24"/>
          <w:szCs w:val="24"/>
        </w:rPr>
        <w:t>UC Bowling Team</w:t>
      </w:r>
      <w:r w:rsidR="00D718AE" w:rsidRPr="007621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8EE4E30" w14:textId="77777777" w:rsidR="00401399" w:rsidRDefault="00401399" w:rsidP="00401399">
      <w:pPr>
        <w:spacing w:after="0" w:line="240" w:lineRule="auto"/>
        <w:rPr>
          <w:rFonts w:ascii="Times New Roman" w:eastAsia="Times New Roman" w:hAnsi="Times New Roman" w:cs="Times New Roman"/>
          <w:sz w:val="24"/>
          <w:szCs w:val="24"/>
        </w:rPr>
      </w:pPr>
    </w:p>
    <w:p w14:paraId="193A7416" w14:textId="0D02D0D9"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Pr>
          <w:rFonts w:ascii="Times New Roman" w:eastAsia="Times New Roman" w:hAnsi="Times New Roman" w:cs="Times New Roman"/>
          <w:sz w:val="24"/>
          <w:szCs w:val="24"/>
        </w:rPr>
        <w:tab/>
        <w:t>The Executive Board shall determine the policies and activities of</w:t>
      </w:r>
      <w:r w:rsidR="00272EAE">
        <w:rPr>
          <w:rFonts w:ascii="Times New Roman" w:eastAsia="Times New Roman" w:hAnsi="Times New Roman" w:cs="Times New Roman"/>
          <w:sz w:val="24"/>
          <w:szCs w:val="24"/>
        </w:rPr>
        <w:t xml:space="preserve"> this organization</w:t>
      </w:r>
      <w:r>
        <w:rPr>
          <w:rFonts w:ascii="Times New Roman" w:eastAsia="Times New Roman" w:hAnsi="Times New Roman" w:cs="Times New Roman"/>
          <w:sz w:val="24"/>
          <w:szCs w:val="24"/>
        </w:rPr>
        <w:t>, discipline members, approve the budget</w:t>
      </w:r>
      <w:r w:rsidR="00272EAE">
        <w:rPr>
          <w:rFonts w:ascii="Times New Roman" w:eastAsia="Times New Roman" w:hAnsi="Times New Roman" w:cs="Times New Roman"/>
          <w:sz w:val="24"/>
          <w:szCs w:val="24"/>
        </w:rPr>
        <w:t>, and have general management of the organization.</w:t>
      </w:r>
    </w:p>
    <w:p w14:paraId="72843200" w14:textId="77777777" w:rsidR="00401399" w:rsidRDefault="00401399" w:rsidP="00401399">
      <w:pPr>
        <w:spacing w:after="0" w:line="240" w:lineRule="auto"/>
        <w:rPr>
          <w:rFonts w:ascii="Times New Roman" w:eastAsia="Times New Roman" w:hAnsi="Times New Roman" w:cs="Times New Roman"/>
          <w:sz w:val="24"/>
          <w:szCs w:val="24"/>
        </w:rPr>
      </w:pPr>
    </w:p>
    <w:p w14:paraId="2DA83CE2" w14:textId="2D4080E0" w:rsidR="00401399" w:rsidRDefault="00401399" w:rsidP="00B51434">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t xml:space="preserve">The Executive Board shall </w:t>
      </w:r>
      <w:r w:rsidR="00434498">
        <w:rPr>
          <w:rFonts w:ascii="Times New Roman" w:eastAsia="Times New Roman" w:hAnsi="Times New Roman" w:cs="Times New Roman"/>
          <w:sz w:val="24"/>
          <w:szCs w:val="24"/>
        </w:rPr>
        <w:t xml:space="preserve">intend to </w:t>
      </w:r>
      <w:r>
        <w:rPr>
          <w:rFonts w:ascii="Times New Roman" w:eastAsia="Times New Roman" w:hAnsi="Times New Roman" w:cs="Times New Roman"/>
          <w:sz w:val="24"/>
          <w:szCs w:val="24"/>
        </w:rPr>
        <w:t xml:space="preserve">meet </w:t>
      </w:r>
      <w:r w:rsidR="00032BF6">
        <w:rPr>
          <w:rFonts w:ascii="Times New Roman" w:eastAsia="Times New Roman" w:hAnsi="Times New Roman" w:cs="Times New Roman"/>
          <w:sz w:val="24"/>
          <w:szCs w:val="24"/>
        </w:rPr>
        <w:t>once every month</w:t>
      </w:r>
      <w:r w:rsidR="004344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w:t>
      </w:r>
      <w:r w:rsidR="00272EAE">
        <w:rPr>
          <w:rFonts w:ascii="Times New Roman" w:eastAsia="Times New Roman" w:hAnsi="Times New Roman" w:cs="Times New Roman"/>
          <w:sz w:val="24"/>
          <w:szCs w:val="24"/>
        </w:rPr>
        <w:t>side of the general member m</w:t>
      </w:r>
      <w:r>
        <w:rPr>
          <w:rFonts w:ascii="Times New Roman" w:eastAsia="Times New Roman" w:hAnsi="Times New Roman" w:cs="Times New Roman"/>
          <w:sz w:val="24"/>
          <w:szCs w:val="24"/>
        </w:rPr>
        <w:t>eetings and at the call of the Advisor.</w:t>
      </w:r>
    </w:p>
    <w:p w14:paraId="5E06A790" w14:textId="77777777" w:rsidR="00897E1C" w:rsidRDefault="00897E1C" w:rsidP="00401399">
      <w:pPr>
        <w:spacing w:after="0" w:line="240" w:lineRule="auto"/>
        <w:rPr>
          <w:rFonts w:ascii="Times New Roman" w:eastAsia="Times New Roman" w:hAnsi="Times New Roman" w:cs="Times New Roman"/>
          <w:b/>
          <w:bCs/>
          <w:sz w:val="24"/>
          <w:szCs w:val="24"/>
        </w:rPr>
      </w:pPr>
    </w:p>
    <w:p w14:paraId="40572FA1" w14:textId="3F051CE5" w:rsidR="00897E1C"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V University Advisor</w:t>
      </w:r>
    </w:p>
    <w:p w14:paraId="395DC141" w14:textId="24F0CB13"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rPr>
          <w:rFonts w:ascii="Times New Roman" w:eastAsia="Times New Roman" w:hAnsi="Times New Roman" w:cs="Times New Roman"/>
          <w:sz w:val="24"/>
          <w:szCs w:val="24"/>
        </w:rPr>
        <w:tab/>
        <w:t>The Universit</w:t>
      </w:r>
      <w:r w:rsidR="00272EAE">
        <w:rPr>
          <w:rFonts w:ascii="Times New Roman" w:eastAsia="Times New Roman" w:hAnsi="Times New Roman" w:cs="Times New Roman"/>
          <w:sz w:val="24"/>
          <w:szCs w:val="24"/>
        </w:rPr>
        <w:t>y Advisor shall consult with the officers</w:t>
      </w:r>
      <w:r>
        <w:rPr>
          <w:rFonts w:ascii="Times New Roman" w:eastAsia="Times New Roman" w:hAnsi="Times New Roman" w:cs="Times New Roman"/>
          <w:sz w:val="24"/>
          <w:szCs w:val="24"/>
        </w:rPr>
        <w:t xml:space="preserve"> and </w:t>
      </w:r>
      <w:r w:rsidR="00E40FF1">
        <w:rPr>
          <w:rFonts w:ascii="Times New Roman" w:eastAsia="Times New Roman" w:hAnsi="Times New Roman" w:cs="Times New Roman"/>
          <w:sz w:val="24"/>
          <w:szCs w:val="24"/>
        </w:rPr>
        <w:t>ensure</w:t>
      </w:r>
      <w:r>
        <w:rPr>
          <w:rFonts w:ascii="Times New Roman" w:eastAsia="Times New Roman" w:hAnsi="Times New Roman" w:cs="Times New Roman"/>
          <w:sz w:val="24"/>
          <w:szCs w:val="24"/>
        </w:rPr>
        <w:t xml:space="preserve"> that its activities are consistent with its purpose.</w:t>
      </w:r>
    </w:p>
    <w:p w14:paraId="5CCB9EF2" w14:textId="77777777" w:rsidR="00401399" w:rsidRDefault="00401399" w:rsidP="00401399">
      <w:pPr>
        <w:spacing w:after="0" w:line="240" w:lineRule="auto"/>
        <w:rPr>
          <w:rFonts w:ascii="Times New Roman" w:eastAsia="Times New Roman" w:hAnsi="Times New Roman" w:cs="Times New Roman"/>
          <w:sz w:val="24"/>
          <w:szCs w:val="24"/>
        </w:rPr>
      </w:pPr>
    </w:p>
    <w:p w14:paraId="0A9D9CEF" w14:textId="5B2A79C0"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r>
        <w:rPr>
          <w:rFonts w:ascii="Times New Roman" w:eastAsia="Times New Roman" w:hAnsi="Times New Roman" w:cs="Times New Roman"/>
          <w:sz w:val="24"/>
          <w:szCs w:val="24"/>
        </w:rPr>
        <w:tab/>
        <w:t>The Advisor</w:t>
      </w:r>
      <w:r w:rsidR="00272EAE">
        <w:rPr>
          <w:rFonts w:ascii="Times New Roman" w:eastAsia="Times New Roman" w:hAnsi="Times New Roman" w:cs="Times New Roman"/>
          <w:sz w:val="24"/>
          <w:szCs w:val="24"/>
        </w:rPr>
        <w:t>/Club Sports</w:t>
      </w:r>
      <w:r>
        <w:rPr>
          <w:rFonts w:ascii="Times New Roman" w:eastAsia="Times New Roman" w:hAnsi="Times New Roman" w:cs="Times New Roman"/>
          <w:sz w:val="24"/>
          <w:szCs w:val="24"/>
        </w:rPr>
        <w:t xml:space="preserve"> shall grant approval for all off-campus activities in which a</w:t>
      </w:r>
      <w:r w:rsidR="00272EAE">
        <w:rPr>
          <w:rFonts w:ascii="Times New Roman" w:eastAsia="Times New Roman" w:hAnsi="Times New Roman" w:cs="Times New Roman"/>
          <w:sz w:val="24"/>
          <w:szCs w:val="24"/>
        </w:rPr>
        <w:t xml:space="preserve"> student(s) formally represents the organizations</w:t>
      </w:r>
      <w:r>
        <w:rPr>
          <w:rFonts w:ascii="Times New Roman" w:eastAsia="Times New Roman" w:hAnsi="Times New Roman" w:cs="Times New Roman"/>
          <w:sz w:val="24"/>
          <w:szCs w:val="24"/>
        </w:rPr>
        <w:t>, such as conventions</w:t>
      </w:r>
      <w:r w:rsidR="00272E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meetings</w:t>
      </w:r>
      <w:r w:rsidR="00272EAE">
        <w:rPr>
          <w:rFonts w:ascii="Times New Roman" w:eastAsia="Times New Roman" w:hAnsi="Times New Roman" w:cs="Times New Roman"/>
          <w:sz w:val="24"/>
          <w:szCs w:val="24"/>
        </w:rPr>
        <w:t>, and competitions</w:t>
      </w:r>
      <w:r w:rsidR="00BA37D9">
        <w:rPr>
          <w:rFonts w:ascii="Times New Roman" w:eastAsia="Times New Roman" w:hAnsi="Times New Roman" w:cs="Times New Roman"/>
          <w:sz w:val="24"/>
          <w:szCs w:val="24"/>
        </w:rPr>
        <w:t>.</w:t>
      </w:r>
    </w:p>
    <w:p w14:paraId="5B9A2955" w14:textId="77777777" w:rsidR="00401399" w:rsidRDefault="00401399" w:rsidP="00401399">
      <w:pPr>
        <w:spacing w:after="0" w:line="240" w:lineRule="auto"/>
        <w:rPr>
          <w:rFonts w:ascii="Times New Roman" w:eastAsia="Times New Roman" w:hAnsi="Times New Roman" w:cs="Times New Roman"/>
          <w:sz w:val="24"/>
          <w:szCs w:val="24"/>
        </w:rPr>
      </w:pPr>
    </w:p>
    <w:p w14:paraId="443077AC" w14:textId="38A95E38"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w:t>
      </w:r>
      <w:r>
        <w:rPr>
          <w:rFonts w:ascii="Times New Roman" w:eastAsia="Times New Roman" w:hAnsi="Times New Roman" w:cs="Times New Roman"/>
          <w:sz w:val="24"/>
          <w:szCs w:val="24"/>
        </w:rPr>
        <w:tab/>
        <w:t>The Advisor</w:t>
      </w:r>
      <w:r w:rsidR="00272EAE">
        <w:rPr>
          <w:rFonts w:ascii="Times New Roman" w:eastAsia="Times New Roman" w:hAnsi="Times New Roman" w:cs="Times New Roman"/>
          <w:sz w:val="24"/>
          <w:szCs w:val="24"/>
        </w:rPr>
        <w:t>/Club Sports</w:t>
      </w:r>
      <w:r>
        <w:rPr>
          <w:rFonts w:ascii="Times New Roman" w:eastAsia="Times New Roman" w:hAnsi="Times New Roman" w:cs="Times New Roman"/>
          <w:sz w:val="24"/>
          <w:szCs w:val="24"/>
        </w:rPr>
        <w:t xml:space="preserve"> must file an official certificatio</w:t>
      </w:r>
      <w:r w:rsidR="00272EAE">
        <w:rPr>
          <w:rFonts w:ascii="Times New Roman" w:eastAsia="Times New Roman" w:hAnsi="Times New Roman" w:cs="Times New Roman"/>
          <w:sz w:val="24"/>
          <w:szCs w:val="24"/>
        </w:rPr>
        <w:t xml:space="preserve">n of academic standing of the organizations’ </w:t>
      </w:r>
      <w:r>
        <w:rPr>
          <w:rFonts w:ascii="Times New Roman" w:eastAsia="Times New Roman" w:hAnsi="Times New Roman" w:cs="Times New Roman"/>
          <w:sz w:val="24"/>
          <w:szCs w:val="24"/>
        </w:rPr>
        <w:t xml:space="preserve">officers with the Student Activities and Leadership Development Office. Said </w:t>
      </w:r>
      <w:r w:rsidR="0086157D">
        <w:rPr>
          <w:rFonts w:ascii="Times New Roman" w:eastAsia="Times New Roman" w:hAnsi="Times New Roman" w:cs="Times New Roman"/>
          <w:sz w:val="24"/>
          <w:szCs w:val="24"/>
        </w:rPr>
        <w:t>c</w:t>
      </w:r>
      <w:r>
        <w:rPr>
          <w:rFonts w:ascii="Times New Roman" w:eastAsia="Times New Roman" w:hAnsi="Times New Roman" w:cs="Times New Roman"/>
          <w:sz w:val="24"/>
          <w:szCs w:val="24"/>
        </w:rPr>
        <w:t>ertification is due per semester.</w:t>
      </w:r>
    </w:p>
    <w:p w14:paraId="126BDA81" w14:textId="77777777" w:rsidR="00401399" w:rsidRDefault="00401399" w:rsidP="00401399">
      <w:pPr>
        <w:spacing w:after="0" w:line="240" w:lineRule="auto"/>
        <w:rPr>
          <w:rFonts w:ascii="Times New Roman" w:eastAsia="Times New Roman" w:hAnsi="Times New Roman" w:cs="Times New Roman"/>
          <w:sz w:val="24"/>
          <w:szCs w:val="24"/>
        </w:rPr>
      </w:pPr>
    </w:p>
    <w:p w14:paraId="4EAA323F" w14:textId="685ACF75"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r>
        <w:rPr>
          <w:rFonts w:ascii="Times New Roman" w:eastAsia="Times New Roman" w:hAnsi="Times New Roman" w:cs="Times New Roman"/>
          <w:sz w:val="24"/>
          <w:szCs w:val="24"/>
        </w:rPr>
        <w:tab/>
        <w:t>The Advisor shall know the rules and regulations governing the handling of all finan</w:t>
      </w:r>
      <w:r w:rsidR="0039579C">
        <w:rPr>
          <w:rFonts w:ascii="Times New Roman" w:eastAsia="Times New Roman" w:hAnsi="Times New Roman" w:cs="Times New Roman"/>
          <w:sz w:val="24"/>
          <w:szCs w:val="24"/>
        </w:rPr>
        <w:t>cial matters.</w:t>
      </w:r>
    </w:p>
    <w:p w14:paraId="72567B3E" w14:textId="77777777" w:rsidR="00401399" w:rsidRDefault="00401399" w:rsidP="00401399">
      <w:pPr>
        <w:spacing w:after="0" w:line="240" w:lineRule="auto"/>
        <w:rPr>
          <w:rFonts w:ascii="Times New Roman" w:eastAsia="Times New Roman" w:hAnsi="Times New Roman" w:cs="Times New Roman"/>
          <w:sz w:val="24"/>
          <w:szCs w:val="24"/>
        </w:rPr>
      </w:pPr>
    </w:p>
    <w:p w14:paraId="6BCB180A" w14:textId="68D66161" w:rsidR="00897E1C"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VI Duties of Members</w:t>
      </w:r>
    </w:p>
    <w:p w14:paraId="294EF4D2" w14:textId="772C7C87" w:rsidR="00401399" w:rsidRPr="00F62458" w:rsidRDefault="00674D3F" w:rsidP="004353A2">
      <w:pPr>
        <w:spacing w:after="0" w:line="240" w:lineRule="auto"/>
        <w:ind w:left="1440" w:hanging="720"/>
        <w:rPr>
          <w:rFonts w:ascii="Times New Roman" w:eastAsia="Times New Roman" w:hAnsi="Times New Roman" w:cs="Times New Roman"/>
          <w:sz w:val="24"/>
          <w:szCs w:val="24"/>
          <w:shd w:val="solid" w:color="FFFF00" w:fill="FFFF00"/>
        </w:rPr>
      </w:pPr>
      <w:r>
        <w:rPr>
          <w:rFonts w:ascii="Times New Roman" w:eastAsia="Times New Roman" w:hAnsi="Times New Roman" w:cs="Times New Roman"/>
          <w:sz w:val="24"/>
          <w:szCs w:val="24"/>
        </w:rPr>
        <w:t>6.1</w:t>
      </w:r>
      <w:r w:rsidR="00276EFC">
        <w:rPr>
          <w:rFonts w:ascii="Times New Roman" w:eastAsia="Times New Roman" w:hAnsi="Times New Roman" w:cs="Times New Roman"/>
          <w:sz w:val="24"/>
          <w:szCs w:val="24"/>
        </w:rPr>
        <w:t xml:space="preserve">       </w:t>
      </w:r>
      <w:r w:rsidR="00272EAE">
        <w:rPr>
          <w:rFonts w:ascii="Times New Roman" w:eastAsia="Times New Roman" w:hAnsi="Times New Roman" w:cs="Times New Roman"/>
          <w:sz w:val="24"/>
          <w:szCs w:val="24"/>
        </w:rPr>
        <w:t>The duties of</w:t>
      </w:r>
      <w:r w:rsidR="00401399" w:rsidRPr="00434498">
        <w:rPr>
          <w:rFonts w:ascii="Times New Roman" w:eastAsia="Times New Roman" w:hAnsi="Times New Roman" w:cs="Times New Roman"/>
          <w:sz w:val="24"/>
          <w:szCs w:val="24"/>
        </w:rPr>
        <w:t xml:space="preserve"> members shall be as follows:</w:t>
      </w:r>
    </w:p>
    <w:p w14:paraId="5512EB6A" w14:textId="3640EE9A" w:rsidR="00401399" w:rsidRPr="00434498" w:rsidRDefault="00401399" w:rsidP="00401399">
      <w:pPr>
        <w:numPr>
          <w:ilvl w:val="0"/>
          <w:numId w:val="19"/>
        </w:numPr>
        <w:tabs>
          <w:tab w:val="num" w:pos="1800"/>
        </w:tabs>
        <w:spacing w:after="0" w:line="240" w:lineRule="auto"/>
        <w:ind w:left="1800" w:hanging="360"/>
        <w:rPr>
          <w:rFonts w:ascii="Times New Roman" w:eastAsia="Times New Roman" w:hAnsi="Times New Roman" w:cs="Times New Roman"/>
          <w:sz w:val="24"/>
          <w:szCs w:val="24"/>
        </w:rPr>
      </w:pPr>
      <w:r w:rsidRPr="00434498">
        <w:rPr>
          <w:rFonts w:ascii="Times New Roman" w:eastAsia="Times New Roman" w:hAnsi="Times New Roman" w:cs="Times New Roman"/>
          <w:sz w:val="24"/>
          <w:szCs w:val="24"/>
        </w:rPr>
        <w:t xml:space="preserve">To attend all meetings. It is members’ responsibility to provide flexibility in their academic schedule </w:t>
      </w:r>
      <w:proofErr w:type="gramStart"/>
      <w:r w:rsidRPr="00434498">
        <w:rPr>
          <w:rFonts w:ascii="Times New Roman" w:eastAsia="Times New Roman" w:hAnsi="Times New Roman" w:cs="Times New Roman"/>
          <w:sz w:val="24"/>
          <w:szCs w:val="24"/>
        </w:rPr>
        <w:t>in order to</w:t>
      </w:r>
      <w:proofErr w:type="gramEnd"/>
      <w:r w:rsidRPr="00434498">
        <w:rPr>
          <w:rFonts w:ascii="Times New Roman" w:eastAsia="Times New Roman" w:hAnsi="Times New Roman" w:cs="Times New Roman"/>
          <w:sz w:val="24"/>
          <w:szCs w:val="24"/>
        </w:rPr>
        <w:t xml:space="preserve"> fulfill membership obligation of mandatory meeting attendance. Should an academic conflict arise, the member must submit the</w:t>
      </w:r>
      <w:r w:rsidR="00E53F0C">
        <w:rPr>
          <w:rFonts w:ascii="Times New Roman" w:eastAsia="Times New Roman" w:hAnsi="Times New Roman" w:cs="Times New Roman"/>
          <w:sz w:val="24"/>
          <w:szCs w:val="24"/>
        </w:rPr>
        <w:t xml:space="preserve">ir official schedule to the </w:t>
      </w:r>
      <w:r w:rsidRPr="00434498">
        <w:rPr>
          <w:rFonts w:ascii="Times New Roman" w:eastAsia="Times New Roman" w:hAnsi="Times New Roman" w:cs="Times New Roman"/>
          <w:sz w:val="24"/>
          <w:szCs w:val="24"/>
        </w:rPr>
        <w:t>President by the second meeting of the academic semester in question.</w:t>
      </w:r>
    </w:p>
    <w:p w14:paraId="51DE1427" w14:textId="1BBFC10F" w:rsidR="00401399" w:rsidRPr="00434498" w:rsidRDefault="00272EAE" w:rsidP="00401399">
      <w:pPr>
        <w:numPr>
          <w:ilvl w:val="0"/>
          <w:numId w:val="19"/>
        </w:numPr>
        <w:tabs>
          <w:tab w:val="num" w:pos="1800"/>
        </w:tabs>
        <w:spacing w:after="0" w:line="24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know the purposes of </w:t>
      </w:r>
      <w:r w:rsidR="00032BF6">
        <w:rPr>
          <w:rFonts w:ascii="Times New Roman" w:eastAsia="Times New Roman" w:hAnsi="Times New Roman" w:cs="Times New Roman"/>
          <w:sz w:val="24"/>
          <w:szCs w:val="24"/>
        </w:rPr>
        <w:t>UC Bowling</w:t>
      </w:r>
    </w:p>
    <w:p w14:paraId="4FB8036B" w14:textId="2AAD284E" w:rsidR="00401399" w:rsidRPr="00032BF6" w:rsidRDefault="00401399" w:rsidP="00401399">
      <w:pPr>
        <w:numPr>
          <w:ilvl w:val="0"/>
          <w:numId w:val="19"/>
        </w:numPr>
        <w:tabs>
          <w:tab w:val="num" w:pos="1800"/>
        </w:tabs>
        <w:spacing w:after="0" w:line="240" w:lineRule="auto"/>
        <w:ind w:left="1800" w:hanging="360"/>
        <w:rPr>
          <w:rFonts w:ascii="Times New Roman" w:eastAsia="Times New Roman" w:hAnsi="Times New Roman" w:cs="Times New Roman"/>
          <w:sz w:val="24"/>
          <w:szCs w:val="24"/>
        </w:rPr>
      </w:pPr>
      <w:r w:rsidRPr="00032BF6">
        <w:rPr>
          <w:rFonts w:ascii="Times New Roman" w:eastAsia="Times New Roman" w:hAnsi="Times New Roman" w:cs="Times New Roman"/>
          <w:sz w:val="24"/>
          <w:szCs w:val="24"/>
        </w:rPr>
        <w:t>To take an active part in the Board functions and activities. Each member is r</w:t>
      </w:r>
      <w:r w:rsidR="00E53F0C" w:rsidRPr="00032BF6">
        <w:rPr>
          <w:rFonts w:ascii="Times New Roman" w:eastAsia="Times New Roman" w:hAnsi="Times New Roman" w:cs="Times New Roman"/>
          <w:sz w:val="24"/>
          <w:szCs w:val="24"/>
        </w:rPr>
        <w:t>equired to participate in a</w:t>
      </w:r>
      <w:r w:rsidR="00032BF6" w:rsidRPr="00032BF6">
        <w:rPr>
          <w:rFonts w:ascii="Times New Roman" w:eastAsia="Times New Roman" w:hAnsi="Times New Roman" w:cs="Times New Roman"/>
          <w:sz w:val="24"/>
          <w:szCs w:val="24"/>
        </w:rPr>
        <w:t xml:space="preserve"> </w:t>
      </w:r>
      <w:r w:rsidRPr="00032BF6">
        <w:rPr>
          <w:rFonts w:ascii="Times New Roman" w:eastAsia="Times New Roman" w:hAnsi="Times New Roman" w:cs="Times New Roman"/>
          <w:sz w:val="24"/>
          <w:szCs w:val="24"/>
        </w:rPr>
        <w:t>committ</w:t>
      </w:r>
      <w:r w:rsidR="00272EAE" w:rsidRPr="00032BF6">
        <w:rPr>
          <w:rFonts w:ascii="Times New Roman" w:eastAsia="Times New Roman" w:hAnsi="Times New Roman" w:cs="Times New Roman"/>
          <w:sz w:val="24"/>
          <w:szCs w:val="24"/>
        </w:rPr>
        <w:t xml:space="preserve">ee and to attend </w:t>
      </w:r>
      <w:r w:rsidR="00032BF6" w:rsidRPr="00032BF6">
        <w:rPr>
          <w:rFonts w:ascii="Times New Roman" w:eastAsia="Times New Roman" w:hAnsi="Times New Roman" w:cs="Times New Roman"/>
          <w:sz w:val="24"/>
          <w:szCs w:val="24"/>
        </w:rPr>
        <w:t>all practices and events required to attend</w:t>
      </w:r>
      <w:r w:rsidRPr="00032BF6">
        <w:rPr>
          <w:rFonts w:ascii="Times New Roman" w:eastAsia="Times New Roman" w:hAnsi="Times New Roman" w:cs="Times New Roman"/>
          <w:sz w:val="24"/>
          <w:szCs w:val="24"/>
        </w:rPr>
        <w:t>.</w:t>
      </w:r>
    </w:p>
    <w:p w14:paraId="0791EA51" w14:textId="0F37B1ED" w:rsidR="0039579C" w:rsidRPr="00032BF6" w:rsidRDefault="00401399" w:rsidP="00032BF6">
      <w:pPr>
        <w:numPr>
          <w:ilvl w:val="0"/>
          <w:numId w:val="19"/>
        </w:numPr>
        <w:tabs>
          <w:tab w:val="num" w:pos="1800"/>
        </w:tabs>
        <w:spacing w:after="0" w:line="24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other duties as required by the President.</w:t>
      </w:r>
    </w:p>
    <w:p w14:paraId="517E73FB" w14:textId="7F03041F" w:rsidR="00401399" w:rsidRPr="00357A01" w:rsidRDefault="00F70D60" w:rsidP="00357A01">
      <w:pPr>
        <w:numPr>
          <w:ilvl w:val="0"/>
          <w:numId w:val="19"/>
        </w:numPr>
        <w:tabs>
          <w:tab w:val="num" w:pos="1800"/>
        </w:tabs>
        <w:spacing w:after="0" w:line="24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53F0C">
        <w:rPr>
          <w:rFonts w:ascii="Times New Roman" w:eastAsia="Times New Roman" w:hAnsi="Times New Roman" w:cs="Times New Roman"/>
          <w:sz w:val="24"/>
          <w:szCs w:val="24"/>
        </w:rPr>
        <w:t xml:space="preserve">o attend all </w:t>
      </w:r>
      <w:r w:rsidR="00566CB9">
        <w:rPr>
          <w:rFonts w:ascii="Times New Roman" w:eastAsia="Times New Roman" w:hAnsi="Times New Roman" w:cs="Times New Roman"/>
          <w:sz w:val="24"/>
          <w:szCs w:val="24"/>
        </w:rPr>
        <w:t>Bowling</w:t>
      </w:r>
      <w:r w:rsidR="00E53F0C">
        <w:rPr>
          <w:rFonts w:ascii="Times New Roman" w:eastAsia="Times New Roman" w:hAnsi="Times New Roman" w:cs="Times New Roman"/>
          <w:sz w:val="24"/>
          <w:szCs w:val="24"/>
        </w:rPr>
        <w:t xml:space="preserve"> events u</w:t>
      </w:r>
      <w:r w:rsidR="00401399">
        <w:rPr>
          <w:rFonts w:ascii="Times New Roman" w:eastAsia="Times New Roman" w:hAnsi="Times New Roman" w:cs="Times New Roman"/>
          <w:sz w:val="24"/>
          <w:szCs w:val="24"/>
        </w:rPr>
        <w:t>nless they are on co-op, study abroad</w:t>
      </w:r>
      <w:r w:rsidR="00B05427">
        <w:rPr>
          <w:rFonts w:ascii="Times New Roman" w:eastAsia="Times New Roman" w:hAnsi="Times New Roman" w:cs="Times New Roman"/>
          <w:sz w:val="24"/>
          <w:szCs w:val="24"/>
        </w:rPr>
        <w:t>,</w:t>
      </w:r>
      <w:r w:rsidR="00401399">
        <w:rPr>
          <w:rFonts w:ascii="Times New Roman" w:eastAsia="Times New Roman" w:hAnsi="Times New Roman" w:cs="Times New Roman"/>
          <w:sz w:val="24"/>
          <w:szCs w:val="24"/>
        </w:rPr>
        <w:t xml:space="preserve"> or have class during the time of the event.</w:t>
      </w:r>
    </w:p>
    <w:p w14:paraId="7B343301" w14:textId="77777777" w:rsidR="00401399" w:rsidRDefault="00401399" w:rsidP="00401399">
      <w:pPr>
        <w:tabs>
          <w:tab w:val="left" w:pos="1800"/>
        </w:tabs>
        <w:spacing w:after="0" w:line="240" w:lineRule="auto"/>
        <w:ind w:left="1440"/>
        <w:rPr>
          <w:rFonts w:ascii="Times New Roman" w:eastAsia="Times New Roman" w:hAnsi="Times New Roman" w:cs="Times New Roman"/>
          <w:strike/>
          <w:sz w:val="24"/>
          <w:szCs w:val="24"/>
        </w:rPr>
      </w:pPr>
    </w:p>
    <w:p w14:paraId="1C95B0DD" w14:textId="7DE9698C" w:rsidR="00401399" w:rsidRDefault="00E53F0C" w:rsidP="00D113CF">
      <w:pPr>
        <w:tabs>
          <w:tab w:val="left" w:pos="180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r>
        <w:rPr>
          <w:rFonts w:ascii="Times New Roman" w:eastAsia="Times New Roman" w:hAnsi="Times New Roman" w:cs="Times New Roman"/>
          <w:sz w:val="24"/>
          <w:szCs w:val="24"/>
        </w:rPr>
        <w:tab/>
        <w:t xml:space="preserve">A member of </w:t>
      </w:r>
      <w:r w:rsidR="00566CB9">
        <w:rPr>
          <w:rFonts w:ascii="Times New Roman" w:eastAsia="Times New Roman" w:hAnsi="Times New Roman" w:cs="Times New Roman"/>
          <w:sz w:val="24"/>
          <w:szCs w:val="24"/>
        </w:rPr>
        <w:t>Bowling</w:t>
      </w:r>
      <w:r>
        <w:rPr>
          <w:rFonts w:ascii="Times New Roman" w:eastAsia="Times New Roman" w:hAnsi="Times New Roman" w:cs="Times New Roman"/>
          <w:sz w:val="24"/>
          <w:szCs w:val="24"/>
        </w:rPr>
        <w:t xml:space="preserve"> </w:t>
      </w:r>
      <w:r w:rsidR="00401399">
        <w:rPr>
          <w:rFonts w:ascii="Times New Roman" w:eastAsia="Times New Roman" w:hAnsi="Times New Roman" w:cs="Times New Roman"/>
          <w:sz w:val="24"/>
          <w:szCs w:val="24"/>
        </w:rPr>
        <w:t xml:space="preserve">is considered in good standing if </w:t>
      </w:r>
      <w:proofErr w:type="gramStart"/>
      <w:r w:rsidR="00401399">
        <w:rPr>
          <w:rFonts w:ascii="Times New Roman" w:eastAsia="Times New Roman" w:hAnsi="Times New Roman" w:cs="Times New Roman"/>
          <w:sz w:val="24"/>
          <w:szCs w:val="24"/>
        </w:rPr>
        <w:t>all of</w:t>
      </w:r>
      <w:proofErr w:type="gramEnd"/>
      <w:r w:rsidR="00401399">
        <w:rPr>
          <w:rFonts w:ascii="Times New Roman" w:eastAsia="Times New Roman" w:hAnsi="Times New Roman" w:cs="Times New Roman"/>
          <w:sz w:val="24"/>
          <w:szCs w:val="24"/>
        </w:rPr>
        <w:t xml:space="preserve"> the above duties are </w:t>
      </w:r>
      <w:proofErr w:type="gramStart"/>
      <w:r w:rsidR="00401399">
        <w:rPr>
          <w:rFonts w:ascii="Times New Roman" w:eastAsia="Times New Roman" w:hAnsi="Times New Roman" w:cs="Times New Roman"/>
          <w:sz w:val="24"/>
          <w:szCs w:val="24"/>
        </w:rPr>
        <w:t>being fulfilled</w:t>
      </w:r>
      <w:proofErr w:type="gramEnd"/>
      <w:r w:rsidR="00401399">
        <w:rPr>
          <w:rFonts w:ascii="Times New Roman" w:eastAsia="Times New Roman" w:hAnsi="Times New Roman" w:cs="Times New Roman"/>
          <w:sz w:val="24"/>
          <w:szCs w:val="24"/>
        </w:rPr>
        <w:t>.</w:t>
      </w:r>
    </w:p>
    <w:p w14:paraId="35AEDFBC" w14:textId="77777777" w:rsidR="00401399" w:rsidRDefault="00401399" w:rsidP="00401399">
      <w:pPr>
        <w:spacing w:after="0" w:line="240" w:lineRule="auto"/>
        <w:rPr>
          <w:rFonts w:ascii="Times New Roman" w:eastAsia="Times New Roman" w:hAnsi="Times New Roman" w:cs="Times New Roman"/>
          <w:sz w:val="24"/>
          <w:szCs w:val="24"/>
          <w:shd w:val="solid" w:color="FFFF00" w:fill="FFFF00"/>
        </w:rPr>
      </w:pPr>
    </w:p>
    <w:p w14:paraId="69662EB1" w14:textId="7F530CF3" w:rsidR="00897E1C" w:rsidRDefault="00401399" w:rsidP="00401399">
      <w:pPr>
        <w:spacing w:after="0" w:line="240" w:lineRule="auto"/>
        <w:rPr>
          <w:rFonts w:ascii="Times New Roman" w:eastAsia="Times New Roman" w:hAnsi="Times New Roman" w:cs="Times New Roman"/>
          <w:b/>
          <w:bCs/>
          <w:sz w:val="24"/>
          <w:szCs w:val="24"/>
        </w:rPr>
      </w:pPr>
      <w:r w:rsidRPr="004353A2">
        <w:rPr>
          <w:rFonts w:ascii="Times New Roman" w:eastAsia="Times New Roman" w:hAnsi="Times New Roman" w:cs="Times New Roman"/>
          <w:b/>
          <w:bCs/>
          <w:sz w:val="24"/>
          <w:szCs w:val="24"/>
        </w:rPr>
        <w:t>Section VII Committees</w:t>
      </w:r>
    </w:p>
    <w:p w14:paraId="2E9A1A3F" w14:textId="2C30CF95" w:rsidR="00401399" w:rsidRDefault="00D113CF" w:rsidP="004353A2">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 </w:t>
      </w:r>
      <w:r>
        <w:rPr>
          <w:rFonts w:ascii="Times New Roman" w:eastAsia="Times New Roman" w:hAnsi="Times New Roman" w:cs="Times New Roman"/>
          <w:sz w:val="24"/>
          <w:szCs w:val="24"/>
        </w:rPr>
        <w:tab/>
      </w:r>
      <w:r w:rsidR="00401399">
        <w:rPr>
          <w:rFonts w:ascii="Times New Roman" w:eastAsia="Times New Roman" w:hAnsi="Times New Roman" w:cs="Times New Roman"/>
          <w:sz w:val="24"/>
          <w:szCs w:val="24"/>
        </w:rPr>
        <w:t>The following committees shall be appointed</w:t>
      </w:r>
      <w:r>
        <w:rPr>
          <w:rFonts w:ascii="Times New Roman" w:eastAsia="Times New Roman" w:hAnsi="Times New Roman" w:cs="Times New Roman"/>
          <w:sz w:val="24"/>
          <w:szCs w:val="24"/>
        </w:rPr>
        <w:t>:</w:t>
      </w:r>
    </w:p>
    <w:p w14:paraId="01267780" w14:textId="700461AE" w:rsidR="00401399" w:rsidRDefault="007A0532" w:rsidP="00401399">
      <w:pPr>
        <w:numPr>
          <w:ilvl w:val="0"/>
          <w:numId w:val="20"/>
        </w:numPr>
        <w:tabs>
          <w:tab w:val="num" w:pos="1800"/>
        </w:tabs>
        <w:spacing w:after="0" w:line="24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r w:rsidR="00401399">
        <w:rPr>
          <w:rFonts w:ascii="Times New Roman" w:eastAsia="Times New Roman" w:hAnsi="Times New Roman" w:cs="Times New Roman"/>
          <w:sz w:val="24"/>
          <w:szCs w:val="24"/>
        </w:rPr>
        <w:t xml:space="preserve">: This committee shall consist of no less than two (2) members for each event, excluding the External </w:t>
      </w:r>
      <w:r w:rsidR="001E3D19">
        <w:rPr>
          <w:rFonts w:ascii="Times New Roman" w:eastAsia="Times New Roman" w:hAnsi="Times New Roman" w:cs="Times New Roman"/>
          <w:sz w:val="24"/>
          <w:szCs w:val="24"/>
        </w:rPr>
        <w:t>Co-</w:t>
      </w:r>
      <w:r w:rsidR="00401399">
        <w:rPr>
          <w:rFonts w:ascii="Times New Roman" w:eastAsia="Times New Roman" w:hAnsi="Times New Roman" w:cs="Times New Roman"/>
          <w:sz w:val="24"/>
          <w:szCs w:val="24"/>
        </w:rPr>
        <w:t>President who has oversight of its functions. This division is respons</w:t>
      </w:r>
      <w:r w:rsidR="00E53F0C">
        <w:rPr>
          <w:rFonts w:ascii="Times New Roman" w:eastAsia="Times New Roman" w:hAnsi="Times New Roman" w:cs="Times New Roman"/>
          <w:sz w:val="24"/>
          <w:szCs w:val="24"/>
        </w:rPr>
        <w:t>ible for the recruitment and any events not involving competition.</w:t>
      </w:r>
    </w:p>
    <w:p w14:paraId="65D9034B" w14:textId="77777777" w:rsidR="00E53F0C" w:rsidRDefault="00E53F0C" w:rsidP="00E53F0C">
      <w:pPr>
        <w:tabs>
          <w:tab w:val="num" w:pos="1800"/>
        </w:tabs>
        <w:spacing w:after="0" w:line="240" w:lineRule="auto"/>
        <w:ind w:left="1800"/>
        <w:rPr>
          <w:rFonts w:ascii="Times New Roman" w:eastAsia="Times New Roman" w:hAnsi="Times New Roman" w:cs="Times New Roman"/>
          <w:sz w:val="24"/>
          <w:szCs w:val="24"/>
        </w:rPr>
      </w:pPr>
    </w:p>
    <w:p w14:paraId="3BC3151C" w14:textId="37CD1BAB" w:rsidR="00401399" w:rsidRDefault="00401399" w:rsidP="00401399">
      <w:pPr>
        <w:numPr>
          <w:ilvl w:val="0"/>
          <w:numId w:val="20"/>
        </w:numPr>
        <w:tabs>
          <w:tab w:val="num" w:pos="1800"/>
        </w:tabs>
        <w:spacing w:after="0" w:line="24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Violations: This committee shall consist of no less than two (2) members excluding the Internal </w:t>
      </w:r>
      <w:r w:rsidR="001E3D19">
        <w:rPr>
          <w:rFonts w:ascii="Times New Roman" w:eastAsia="Times New Roman" w:hAnsi="Times New Roman" w:cs="Times New Roman"/>
          <w:sz w:val="24"/>
          <w:szCs w:val="24"/>
        </w:rPr>
        <w:t>Co-</w:t>
      </w:r>
      <w:r>
        <w:rPr>
          <w:rFonts w:ascii="Times New Roman" w:eastAsia="Times New Roman" w:hAnsi="Times New Roman" w:cs="Times New Roman"/>
          <w:sz w:val="24"/>
          <w:szCs w:val="24"/>
        </w:rPr>
        <w:t>President who has oversight of its functions.</w:t>
      </w:r>
      <w:r w:rsidR="001A239B">
        <w:rPr>
          <w:rFonts w:ascii="Times New Roman" w:eastAsia="Times New Roman" w:hAnsi="Times New Roman" w:cs="Times New Roman"/>
          <w:sz w:val="24"/>
          <w:szCs w:val="24"/>
        </w:rPr>
        <w:t xml:space="preserve"> The Internal </w:t>
      </w:r>
      <w:r w:rsidR="001E3D19">
        <w:rPr>
          <w:rFonts w:ascii="Times New Roman" w:eastAsia="Times New Roman" w:hAnsi="Times New Roman" w:cs="Times New Roman"/>
          <w:sz w:val="24"/>
          <w:szCs w:val="24"/>
        </w:rPr>
        <w:t>Co-</w:t>
      </w:r>
      <w:r w:rsidR="001A239B">
        <w:rPr>
          <w:rFonts w:ascii="Times New Roman" w:eastAsia="Times New Roman" w:hAnsi="Times New Roman" w:cs="Times New Roman"/>
          <w:sz w:val="24"/>
          <w:szCs w:val="24"/>
        </w:rPr>
        <w:t xml:space="preserve">President shall have the responsibility </w:t>
      </w:r>
      <w:r w:rsidR="00272EAE">
        <w:rPr>
          <w:rFonts w:ascii="Times New Roman" w:eastAsia="Times New Roman" w:hAnsi="Times New Roman" w:cs="Times New Roman"/>
          <w:sz w:val="24"/>
          <w:szCs w:val="24"/>
        </w:rPr>
        <w:t xml:space="preserve">of appointing </w:t>
      </w:r>
      <w:r w:rsidR="001C073D">
        <w:rPr>
          <w:rFonts w:ascii="Times New Roman" w:eastAsia="Times New Roman" w:hAnsi="Times New Roman" w:cs="Times New Roman"/>
          <w:sz w:val="24"/>
          <w:szCs w:val="24"/>
        </w:rPr>
        <w:t>a</w:t>
      </w:r>
      <w:r w:rsidR="00272EAE">
        <w:rPr>
          <w:rFonts w:ascii="Times New Roman" w:eastAsia="Times New Roman" w:hAnsi="Times New Roman" w:cs="Times New Roman"/>
          <w:sz w:val="24"/>
          <w:szCs w:val="24"/>
        </w:rPr>
        <w:t xml:space="preserve"> </w:t>
      </w:r>
      <w:r w:rsidR="00662D40">
        <w:rPr>
          <w:rFonts w:ascii="Times New Roman" w:eastAsia="Times New Roman" w:hAnsi="Times New Roman" w:cs="Times New Roman"/>
          <w:sz w:val="24"/>
          <w:szCs w:val="24"/>
        </w:rPr>
        <w:t>member to</w:t>
      </w:r>
      <w:r w:rsidR="001A239B">
        <w:rPr>
          <w:rFonts w:ascii="Times New Roman" w:eastAsia="Times New Roman" w:hAnsi="Times New Roman" w:cs="Times New Roman"/>
          <w:sz w:val="24"/>
          <w:szCs w:val="24"/>
        </w:rPr>
        <w:t xml:space="preserve"> chair the committee.</w:t>
      </w:r>
      <w:r w:rsidR="00877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committee shall publicize and enforce all unive</w:t>
      </w:r>
      <w:r w:rsidR="00272EAE">
        <w:rPr>
          <w:rFonts w:ascii="Times New Roman" w:eastAsia="Times New Roman" w:hAnsi="Times New Roman" w:cs="Times New Roman"/>
          <w:sz w:val="24"/>
          <w:szCs w:val="24"/>
        </w:rPr>
        <w:t xml:space="preserve">rsity </w:t>
      </w:r>
      <w:r w:rsidR="00272EAE">
        <w:rPr>
          <w:rFonts w:ascii="Times New Roman" w:eastAsia="Times New Roman" w:hAnsi="Times New Roman" w:cs="Times New Roman"/>
          <w:sz w:val="24"/>
          <w:szCs w:val="24"/>
        </w:rPr>
        <w:lastRenderedPageBreak/>
        <w:t>policies, in which the organization</w:t>
      </w:r>
      <w:r>
        <w:rPr>
          <w:rFonts w:ascii="Times New Roman" w:eastAsia="Times New Roman" w:hAnsi="Times New Roman" w:cs="Times New Roman"/>
          <w:sz w:val="24"/>
          <w:szCs w:val="24"/>
        </w:rPr>
        <w:t xml:space="preserve"> has been given jurisdiction, </w:t>
      </w:r>
      <w:proofErr w:type="gramStart"/>
      <w:r>
        <w:rPr>
          <w:rFonts w:ascii="Times New Roman" w:eastAsia="Times New Roman" w:hAnsi="Times New Roman" w:cs="Times New Roman"/>
          <w:sz w:val="24"/>
          <w:szCs w:val="24"/>
        </w:rPr>
        <w:t>including:</w:t>
      </w:r>
      <w:proofErr w:type="gramEnd"/>
      <w:r>
        <w:rPr>
          <w:rFonts w:ascii="Times New Roman" w:eastAsia="Times New Roman" w:hAnsi="Times New Roman" w:cs="Times New Roman"/>
          <w:sz w:val="24"/>
          <w:szCs w:val="24"/>
        </w:rPr>
        <w:t xml:space="preserve"> posting, hazing, and alcohol violations with procedures set forth herein.</w:t>
      </w:r>
    </w:p>
    <w:p w14:paraId="140F7C1C" w14:textId="77777777" w:rsidR="00401399" w:rsidRDefault="00401399" w:rsidP="00401399">
      <w:pPr>
        <w:spacing w:after="0" w:line="240" w:lineRule="auto"/>
        <w:rPr>
          <w:rFonts w:ascii="Times New Roman" w:eastAsia="Times New Roman" w:hAnsi="Times New Roman" w:cs="Times New Roman"/>
          <w:sz w:val="24"/>
          <w:szCs w:val="24"/>
        </w:rPr>
      </w:pPr>
    </w:p>
    <w:p w14:paraId="31190368" w14:textId="77777777" w:rsidR="00401399"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VIII Meetings</w:t>
      </w:r>
    </w:p>
    <w:p w14:paraId="27A48054"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Meetings shall be held at such places as determined by the Executive Board.</w:t>
      </w:r>
    </w:p>
    <w:p w14:paraId="6CDBDE4B" w14:textId="77777777" w:rsidR="00401399" w:rsidRDefault="00401399" w:rsidP="00401399">
      <w:pPr>
        <w:spacing w:after="0" w:line="240" w:lineRule="auto"/>
        <w:rPr>
          <w:rFonts w:ascii="Times New Roman" w:eastAsia="Times New Roman" w:hAnsi="Times New Roman" w:cs="Times New Roman"/>
          <w:sz w:val="24"/>
          <w:szCs w:val="24"/>
        </w:rPr>
      </w:pPr>
    </w:p>
    <w:p w14:paraId="49EBE3E6"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Meetings will be held weekly at the designated time and place.</w:t>
      </w:r>
    </w:p>
    <w:p w14:paraId="7992C3BF" w14:textId="77777777" w:rsidR="00401399" w:rsidRDefault="00401399" w:rsidP="00401399">
      <w:pPr>
        <w:spacing w:after="0" w:line="240" w:lineRule="auto"/>
        <w:rPr>
          <w:rFonts w:ascii="Times New Roman" w:eastAsia="Times New Roman" w:hAnsi="Times New Roman" w:cs="Times New Roman"/>
          <w:sz w:val="24"/>
          <w:szCs w:val="24"/>
        </w:rPr>
      </w:pPr>
    </w:p>
    <w:p w14:paraId="6F53CFF3" w14:textId="497D9A34" w:rsidR="00401399" w:rsidRDefault="00401399" w:rsidP="00357A01">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At all the meetings, a quorum shall be 50% + 1 of the voting members. A quorum is necessary for the organization to conduct business.</w:t>
      </w:r>
    </w:p>
    <w:p w14:paraId="7291983A" w14:textId="77777777" w:rsidR="00032BF6" w:rsidRDefault="00032BF6" w:rsidP="00357A01">
      <w:pPr>
        <w:tabs>
          <w:tab w:val="left" w:pos="1440"/>
        </w:tabs>
        <w:spacing w:after="0" w:line="240" w:lineRule="auto"/>
        <w:ind w:left="1440" w:hanging="720"/>
        <w:rPr>
          <w:rFonts w:ascii="Times New Roman" w:eastAsia="Times New Roman" w:hAnsi="Times New Roman" w:cs="Times New Roman"/>
          <w:sz w:val="24"/>
          <w:szCs w:val="24"/>
        </w:rPr>
      </w:pPr>
    </w:p>
    <w:p w14:paraId="311E4F47" w14:textId="525685AB" w:rsidR="00730789" w:rsidRDefault="00401399" w:rsidP="00032BF6">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272EAE">
        <w:rPr>
          <w:rFonts w:ascii="Times New Roman" w:eastAsia="Times New Roman" w:hAnsi="Times New Roman" w:cs="Times New Roman"/>
          <w:sz w:val="24"/>
          <w:szCs w:val="24"/>
        </w:rPr>
        <w:t>4</w:t>
      </w:r>
      <w:r w:rsidR="00272EAE">
        <w:rPr>
          <w:rFonts w:ascii="Times New Roman" w:eastAsia="Times New Roman" w:hAnsi="Times New Roman" w:cs="Times New Roman"/>
          <w:sz w:val="24"/>
          <w:szCs w:val="24"/>
        </w:rPr>
        <w:tab/>
        <w:t xml:space="preserve">All matters coming before </w:t>
      </w:r>
      <w:r w:rsidR="00032BF6">
        <w:rPr>
          <w:rFonts w:ascii="Times New Roman" w:eastAsia="Times New Roman" w:hAnsi="Times New Roman" w:cs="Times New Roman"/>
          <w:sz w:val="24"/>
          <w:szCs w:val="24"/>
        </w:rPr>
        <w:t>UC Bowling</w:t>
      </w:r>
      <w:r w:rsidR="00272E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require the approval of the membership shall be carried by the majority vote and the members present, providing that a quorum is present</w:t>
      </w:r>
      <w:r w:rsidR="005F27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except for business specified in the Constitution or Bylaws which require a specific number,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ratification, etc.</w:t>
      </w:r>
    </w:p>
    <w:p w14:paraId="7283E88F" w14:textId="77777777" w:rsidR="00032BF6" w:rsidRDefault="00032BF6" w:rsidP="00032BF6">
      <w:pPr>
        <w:tabs>
          <w:tab w:val="left" w:pos="1440"/>
        </w:tabs>
        <w:spacing w:after="0" w:line="240" w:lineRule="auto"/>
        <w:ind w:left="1440" w:hanging="720"/>
        <w:rPr>
          <w:rFonts w:ascii="Times New Roman" w:eastAsia="Times New Roman" w:hAnsi="Times New Roman" w:cs="Times New Roman"/>
          <w:sz w:val="24"/>
          <w:szCs w:val="24"/>
        </w:rPr>
      </w:pPr>
    </w:p>
    <w:p w14:paraId="576DCB1B" w14:textId="2F3B6CAA" w:rsidR="00897E1C" w:rsidRDefault="00D050F4" w:rsidP="00357A01">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r>
      <w:r w:rsidR="00272EAE">
        <w:rPr>
          <w:rFonts w:ascii="Times New Roman" w:hAnsi="Times New Roman" w:cs="Times New Roman"/>
          <w:sz w:val="24"/>
          <w:szCs w:val="24"/>
        </w:rPr>
        <w:t>For any regularly held</w:t>
      </w:r>
      <w:r w:rsidRPr="004353A2">
        <w:rPr>
          <w:rFonts w:ascii="Times New Roman" w:hAnsi="Times New Roman" w:cs="Times New Roman"/>
          <w:sz w:val="24"/>
          <w:szCs w:val="24"/>
        </w:rPr>
        <w:t xml:space="preserve"> meeting in which quorum is not present, all motions shall require a two-thirds vote to pass. If quorum is not present, a student organization may choose to table their</w:t>
      </w:r>
      <w:r>
        <w:rPr>
          <w:rFonts w:ascii="Times New Roman" w:hAnsi="Times New Roman" w:cs="Times New Roman"/>
          <w:sz w:val="24"/>
          <w:szCs w:val="24"/>
        </w:rPr>
        <w:t xml:space="preserve"> presentation</w:t>
      </w:r>
      <w:r w:rsidRPr="004353A2">
        <w:rPr>
          <w:rFonts w:ascii="Times New Roman" w:hAnsi="Times New Roman" w:cs="Times New Roman"/>
          <w:sz w:val="24"/>
          <w:szCs w:val="24"/>
        </w:rPr>
        <w:t xml:space="preserve"> until the next meeting at which quorum is present.</w:t>
      </w:r>
    </w:p>
    <w:p w14:paraId="2A15B3EF" w14:textId="77777777" w:rsidR="00897E1C" w:rsidRDefault="00897E1C" w:rsidP="00401399">
      <w:pPr>
        <w:spacing w:after="0" w:line="240" w:lineRule="auto"/>
        <w:rPr>
          <w:rFonts w:ascii="Times New Roman" w:eastAsia="Times New Roman" w:hAnsi="Times New Roman" w:cs="Times New Roman"/>
          <w:sz w:val="24"/>
          <w:szCs w:val="24"/>
        </w:rPr>
      </w:pPr>
    </w:p>
    <w:p w14:paraId="1DA4AB99" w14:textId="4E01B15B" w:rsidR="00897E1C"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IX Revenue</w:t>
      </w:r>
    </w:p>
    <w:p w14:paraId="73FCD42F" w14:textId="0C11A00D"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Pr>
          <w:rFonts w:ascii="Times New Roman" w:eastAsia="Times New Roman" w:hAnsi="Times New Roman" w:cs="Times New Roman"/>
          <w:sz w:val="24"/>
          <w:szCs w:val="24"/>
        </w:rPr>
        <w:tab/>
        <w:t>Revenue from sources such as fundraisers, etc. may be raised as determined by the Exe</w:t>
      </w:r>
      <w:r w:rsidR="00272EAE">
        <w:rPr>
          <w:rFonts w:ascii="Times New Roman" w:eastAsia="Times New Roman" w:hAnsi="Times New Roman" w:cs="Times New Roman"/>
          <w:sz w:val="24"/>
          <w:szCs w:val="24"/>
        </w:rPr>
        <w:t>cutive Board and approved by the Program Coordinator, Club Sports</w:t>
      </w:r>
      <w:r>
        <w:rPr>
          <w:rFonts w:ascii="Times New Roman" w:eastAsia="Times New Roman" w:hAnsi="Times New Roman" w:cs="Times New Roman"/>
          <w:sz w:val="24"/>
          <w:szCs w:val="24"/>
        </w:rPr>
        <w:t xml:space="preserve"> along with the approval of Student Activities and Leadership Development </w:t>
      </w:r>
      <w:r w:rsidR="00DE333A">
        <w:rPr>
          <w:rFonts w:ascii="Times New Roman" w:eastAsia="Times New Roman" w:hAnsi="Times New Roman" w:cs="Times New Roman"/>
          <w:sz w:val="24"/>
          <w:szCs w:val="24"/>
        </w:rPr>
        <w:t>o</w:t>
      </w:r>
      <w:r>
        <w:rPr>
          <w:rFonts w:ascii="Times New Roman" w:eastAsia="Times New Roman" w:hAnsi="Times New Roman" w:cs="Times New Roman"/>
          <w:sz w:val="24"/>
          <w:szCs w:val="24"/>
        </w:rPr>
        <w:t>ffice.</w:t>
      </w:r>
    </w:p>
    <w:p w14:paraId="4564F1C1" w14:textId="77777777" w:rsidR="00401399" w:rsidRDefault="00401399" w:rsidP="00401399">
      <w:pPr>
        <w:spacing w:after="0" w:line="240" w:lineRule="auto"/>
        <w:rPr>
          <w:rFonts w:ascii="Times New Roman" w:eastAsia="Times New Roman" w:hAnsi="Times New Roman" w:cs="Times New Roman"/>
          <w:sz w:val="24"/>
          <w:szCs w:val="24"/>
        </w:rPr>
      </w:pPr>
    </w:p>
    <w:p w14:paraId="4C9B5B7E" w14:textId="5077129A"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r>
        <w:rPr>
          <w:rFonts w:ascii="Times New Roman" w:eastAsia="Times New Roman" w:hAnsi="Times New Roman" w:cs="Times New Roman"/>
          <w:sz w:val="24"/>
          <w:szCs w:val="24"/>
        </w:rPr>
        <w:tab/>
        <w:t>The distribution of said revenues shall be determined by the Executive</w:t>
      </w:r>
      <w:r w:rsidR="00E53F0C">
        <w:rPr>
          <w:rFonts w:ascii="Times New Roman" w:eastAsia="Times New Roman" w:hAnsi="Times New Roman" w:cs="Times New Roman"/>
          <w:sz w:val="24"/>
          <w:szCs w:val="24"/>
        </w:rPr>
        <w:t xml:space="preserve"> Board with the approval of </w:t>
      </w:r>
      <w:r w:rsidR="00032BF6">
        <w:rPr>
          <w:rFonts w:ascii="Times New Roman" w:eastAsia="Times New Roman" w:hAnsi="Times New Roman" w:cs="Times New Roman"/>
          <w:sz w:val="24"/>
          <w:szCs w:val="24"/>
        </w:rPr>
        <w:t>UC Bowling</w:t>
      </w:r>
      <w:r w:rsidR="00E53F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with accordance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University</w:t>
      </w:r>
      <w:proofErr w:type="gramEnd"/>
      <w:r>
        <w:rPr>
          <w:rFonts w:ascii="Times New Roman" w:eastAsia="Times New Roman" w:hAnsi="Times New Roman" w:cs="Times New Roman"/>
          <w:sz w:val="24"/>
          <w:szCs w:val="24"/>
        </w:rPr>
        <w:t xml:space="preserve"> policies.</w:t>
      </w:r>
    </w:p>
    <w:p w14:paraId="7F11DD91" w14:textId="77777777" w:rsidR="00401399" w:rsidRDefault="00401399" w:rsidP="00401399">
      <w:pPr>
        <w:spacing w:after="0" w:line="240" w:lineRule="auto"/>
        <w:rPr>
          <w:rFonts w:ascii="Times New Roman" w:eastAsia="Times New Roman" w:hAnsi="Times New Roman" w:cs="Times New Roman"/>
          <w:sz w:val="24"/>
          <w:szCs w:val="24"/>
        </w:rPr>
      </w:pPr>
    </w:p>
    <w:p w14:paraId="5157C2E8" w14:textId="2C8BAEAC" w:rsidR="00897E1C"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X Duties</w:t>
      </w:r>
      <w:r w:rsidR="00E53F0C">
        <w:rPr>
          <w:rFonts w:ascii="Times New Roman" w:eastAsia="Times New Roman" w:hAnsi="Times New Roman" w:cs="Times New Roman"/>
          <w:b/>
          <w:bCs/>
          <w:sz w:val="24"/>
          <w:szCs w:val="24"/>
        </w:rPr>
        <w:t xml:space="preserve"> of the </w:t>
      </w:r>
      <w:r w:rsidR="00762176">
        <w:rPr>
          <w:rFonts w:ascii="Times New Roman" w:eastAsia="Times New Roman" w:hAnsi="Times New Roman" w:cs="Times New Roman"/>
          <w:b/>
          <w:bCs/>
          <w:sz w:val="24"/>
          <w:szCs w:val="24"/>
        </w:rPr>
        <w:t>Bowling Team</w:t>
      </w:r>
    </w:p>
    <w:p w14:paraId="54AE0C61" w14:textId="02CC75F9" w:rsidR="00E53F0C" w:rsidRDefault="00401399" w:rsidP="00762176">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53F0C">
        <w:rPr>
          <w:rFonts w:ascii="Times New Roman" w:eastAsia="Times New Roman" w:hAnsi="Times New Roman" w:cs="Times New Roman"/>
          <w:sz w:val="24"/>
          <w:szCs w:val="24"/>
        </w:rPr>
        <w:t>0.1</w:t>
      </w:r>
      <w:r w:rsidR="00E53F0C">
        <w:rPr>
          <w:rFonts w:ascii="Times New Roman" w:eastAsia="Times New Roman" w:hAnsi="Times New Roman" w:cs="Times New Roman"/>
          <w:sz w:val="24"/>
          <w:szCs w:val="24"/>
        </w:rPr>
        <w:tab/>
        <w:t xml:space="preserve">The </w:t>
      </w:r>
      <w:r w:rsidR="00762176">
        <w:rPr>
          <w:rFonts w:ascii="Times New Roman" w:eastAsia="Times New Roman" w:hAnsi="Times New Roman" w:cs="Times New Roman"/>
          <w:sz w:val="24"/>
          <w:szCs w:val="24"/>
        </w:rPr>
        <w:t>Bowling Team</w:t>
      </w:r>
      <w:r>
        <w:rPr>
          <w:rFonts w:ascii="Times New Roman" w:eastAsia="Times New Roman" w:hAnsi="Times New Roman" w:cs="Times New Roman"/>
          <w:sz w:val="24"/>
          <w:szCs w:val="24"/>
        </w:rPr>
        <w:t xml:space="preserve"> shall:</w:t>
      </w:r>
    </w:p>
    <w:p w14:paraId="46B15CA1" w14:textId="5F351561" w:rsidR="00E53F0C" w:rsidRPr="00032BF6" w:rsidRDefault="00032BF6" w:rsidP="00E53F0C">
      <w:pPr>
        <w:pStyle w:val="ListParagraph"/>
        <w:numPr>
          <w:ilvl w:val="0"/>
          <w:numId w:val="34"/>
        </w:numPr>
        <w:tabs>
          <w:tab w:val="left" w:pos="1440"/>
        </w:tabs>
        <w:spacing w:after="0" w:line="240" w:lineRule="auto"/>
        <w:rPr>
          <w:rFonts w:ascii="Times New Roman" w:eastAsia="Times New Roman" w:hAnsi="Times New Roman" w:cs="Times New Roman"/>
          <w:sz w:val="24"/>
          <w:szCs w:val="24"/>
        </w:rPr>
      </w:pPr>
      <w:r w:rsidRPr="00032BF6">
        <w:rPr>
          <w:rFonts w:ascii="Times New Roman" w:eastAsia="Times New Roman" w:hAnsi="Times New Roman" w:cs="Times New Roman"/>
          <w:sz w:val="24"/>
          <w:szCs w:val="24"/>
        </w:rPr>
        <w:t>Allow anyone who joins and pays dues to participate in tournaments assuming all rules are followed.</w:t>
      </w:r>
    </w:p>
    <w:p w14:paraId="0AD3A832" w14:textId="5038CFB7" w:rsidR="00401399" w:rsidRDefault="00172B43"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r w:rsidR="00401399">
        <w:rPr>
          <w:rFonts w:ascii="Times New Roman" w:eastAsia="Times New Roman" w:hAnsi="Times New Roman" w:cs="Times New Roman"/>
          <w:sz w:val="24"/>
          <w:szCs w:val="24"/>
        </w:rPr>
        <w:tab/>
        <w:t>Th</w:t>
      </w:r>
      <w:r w:rsidR="00E53F0C">
        <w:rPr>
          <w:rFonts w:ascii="Times New Roman" w:eastAsia="Times New Roman" w:hAnsi="Times New Roman" w:cs="Times New Roman"/>
          <w:sz w:val="24"/>
          <w:szCs w:val="24"/>
        </w:rPr>
        <w:t>e board shall oversee the following</w:t>
      </w:r>
      <w:r w:rsidR="00401399">
        <w:rPr>
          <w:rFonts w:ascii="Times New Roman" w:eastAsia="Times New Roman" w:hAnsi="Times New Roman" w:cs="Times New Roman"/>
          <w:sz w:val="24"/>
          <w:szCs w:val="24"/>
        </w:rPr>
        <w:t>:</w:t>
      </w:r>
    </w:p>
    <w:p w14:paraId="74E83EA8" w14:textId="2E66CEC7" w:rsidR="00401399" w:rsidRDefault="00401399" w:rsidP="00401399">
      <w:pPr>
        <w:numPr>
          <w:ilvl w:val="1"/>
          <w:numId w:val="24"/>
        </w:numPr>
        <w:tabs>
          <w:tab w:val="num" w:pos="1800"/>
        </w:tabs>
        <w:spacing w:after="0" w:line="24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That there is to be a no</w:t>
      </w:r>
      <w:r w:rsidR="00BC1F69">
        <w:rPr>
          <w:rFonts w:ascii="Times New Roman" w:eastAsia="Times New Roman" w:hAnsi="Times New Roman" w:cs="Times New Roman"/>
          <w:sz w:val="24"/>
          <w:szCs w:val="24"/>
        </w:rPr>
        <w:t>n-</w:t>
      </w:r>
      <w:r w:rsidR="00CC4897">
        <w:rPr>
          <w:rFonts w:ascii="Times New Roman" w:eastAsia="Times New Roman" w:hAnsi="Times New Roman" w:cs="Times New Roman"/>
          <w:sz w:val="24"/>
          <w:szCs w:val="24"/>
        </w:rPr>
        <w:t>hazing</w:t>
      </w:r>
      <w:r w:rsidR="00BC1F69">
        <w:rPr>
          <w:rFonts w:ascii="Times New Roman" w:eastAsia="Times New Roman" w:hAnsi="Times New Roman" w:cs="Times New Roman"/>
          <w:sz w:val="24"/>
          <w:szCs w:val="24"/>
        </w:rPr>
        <w:t xml:space="preserve"> and non-discrimination clause consistent with the State of </w:t>
      </w:r>
      <w:r w:rsidR="00560840">
        <w:rPr>
          <w:rFonts w:ascii="Times New Roman" w:eastAsia="Times New Roman" w:hAnsi="Times New Roman" w:cs="Times New Roman"/>
          <w:sz w:val="24"/>
          <w:szCs w:val="24"/>
        </w:rPr>
        <w:t xml:space="preserve">Ohio Laws and University of Cincinnati Board of Trustees’ policies. </w:t>
      </w:r>
    </w:p>
    <w:p w14:paraId="0CB8B197" w14:textId="77777777" w:rsidR="00401399" w:rsidRDefault="00401399" w:rsidP="00401399">
      <w:pPr>
        <w:numPr>
          <w:ilvl w:val="1"/>
          <w:numId w:val="24"/>
        </w:numPr>
        <w:tabs>
          <w:tab w:val="num" w:pos="1800"/>
        </w:tabs>
        <w:spacing w:after="0" w:line="24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That they shall abide by the risk management policy set forth by the University.</w:t>
      </w:r>
    </w:p>
    <w:p w14:paraId="24819964" w14:textId="77777777" w:rsidR="00401399" w:rsidRDefault="00401399" w:rsidP="00401399">
      <w:pPr>
        <w:spacing w:after="0" w:line="240" w:lineRule="auto"/>
        <w:rPr>
          <w:rFonts w:ascii="Times New Roman" w:eastAsia="Times New Roman" w:hAnsi="Times New Roman" w:cs="Times New Roman"/>
          <w:sz w:val="24"/>
          <w:szCs w:val="24"/>
        </w:rPr>
      </w:pPr>
    </w:p>
    <w:p w14:paraId="2EDD0C35" w14:textId="2D9D6B24" w:rsidR="00897E1C"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XI Discipline of Members</w:t>
      </w:r>
    </w:p>
    <w:p w14:paraId="11FB2134"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r>
        <w:rPr>
          <w:rFonts w:ascii="Times New Roman" w:eastAsia="Times New Roman" w:hAnsi="Times New Roman" w:cs="Times New Roman"/>
          <w:sz w:val="24"/>
          <w:szCs w:val="24"/>
        </w:rPr>
        <w:tab/>
        <w:t>Any member who is charged with failure to fulfill his obligations, or with conduct not in accordance with the purposes of SAB and against whom such charges are sustained after a due and proper hearing before the Executive Board may be expelled from membership by three-fourths (3/4) vote of the voting members.</w:t>
      </w:r>
    </w:p>
    <w:p w14:paraId="6A3594C4" w14:textId="77777777" w:rsidR="00401399" w:rsidRDefault="00401399" w:rsidP="00401399">
      <w:pPr>
        <w:spacing w:after="0" w:line="240" w:lineRule="auto"/>
        <w:rPr>
          <w:rFonts w:ascii="Times New Roman" w:eastAsia="Times New Roman" w:hAnsi="Times New Roman" w:cs="Times New Roman"/>
          <w:sz w:val="24"/>
          <w:szCs w:val="24"/>
        </w:rPr>
      </w:pPr>
    </w:p>
    <w:p w14:paraId="24990AFB" w14:textId="4087FC7A"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11.2</w:t>
      </w:r>
      <w:r>
        <w:rPr>
          <w:rFonts w:ascii="Times New Roman" w:eastAsia="Times New Roman" w:hAnsi="Times New Roman" w:cs="Times New Roman"/>
          <w:sz w:val="24"/>
          <w:szCs w:val="24"/>
        </w:rPr>
        <w:tab/>
        <w:t xml:space="preserve">Any member who is absent from two (2) meetings without due cause may be removed from </w:t>
      </w:r>
      <w:r w:rsidR="00272EAE">
        <w:rPr>
          <w:rFonts w:ascii="Times New Roman" w:eastAsia="Times New Roman" w:hAnsi="Times New Roman" w:cs="Times New Roman"/>
          <w:sz w:val="24"/>
          <w:szCs w:val="24"/>
        </w:rPr>
        <w:t xml:space="preserve">the organization </w:t>
      </w:r>
      <w:r>
        <w:rPr>
          <w:rFonts w:ascii="Times New Roman" w:eastAsia="Times New Roman" w:hAnsi="Times New Roman" w:cs="Times New Roman"/>
          <w:sz w:val="24"/>
          <w:szCs w:val="24"/>
        </w:rPr>
        <w:t>by a three-fourths (3/4) vote of the voting members.</w:t>
      </w:r>
    </w:p>
    <w:p w14:paraId="1E47089E" w14:textId="77777777" w:rsidR="00401399" w:rsidRDefault="00401399" w:rsidP="00401399">
      <w:pPr>
        <w:spacing w:after="0" w:line="240" w:lineRule="auto"/>
        <w:rPr>
          <w:rFonts w:ascii="Times New Roman" w:eastAsia="Times New Roman" w:hAnsi="Times New Roman" w:cs="Times New Roman"/>
          <w:sz w:val="24"/>
          <w:szCs w:val="24"/>
        </w:rPr>
      </w:pPr>
    </w:p>
    <w:p w14:paraId="2622492D" w14:textId="5584F232"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r>
        <w:rPr>
          <w:rFonts w:ascii="Times New Roman" w:eastAsia="Times New Roman" w:hAnsi="Times New Roman" w:cs="Times New Roman"/>
          <w:sz w:val="24"/>
          <w:szCs w:val="24"/>
        </w:rPr>
        <w:tab/>
        <w:t>Any appeals shall be handled through the Student Activities and</w:t>
      </w:r>
      <w:r w:rsidR="00272EAE">
        <w:rPr>
          <w:rFonts w:ascii="Times New Roman" w:eastAsia="Times New Roman" w:hAnsi="Times New Roman" w:cs="Times New Roman"/>
          <w:sz w:val="24"/>
          <w:szCs w:val="24"/>
        </w:rPr>
        <w:t xml:space="preserve"> Leadership Development Office/Club Sports.</w:t>
      </w:r>
    </w:p>
    <w:p w14:paraId="0C5E0A88"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p>
    <w:p w14:paraId="0EC6CC51"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shd w:val="solid" w:color="FFFF00" w:fill="FFFF00"/>
        </w:rPr>
      </w:pPr>
      <w:r>
        <w:rPr>
          <w:rFonts w:ascii="Times New Roman" w:eastAsia="Times New Roman" w:hAnsi="Times New Roman" w:cs="Times New Roman"/>
          <w:sz w:val="24"/>
          <w:szCs w:val="24"/>
        </w:rPr>
        <w:t>11.4     The board member charged shall be immediately notified of the removal vote meeting.</w:t>
      </w:r>
    </w:p>
    <w:p w14:paraId="7B98E8C8" w14:textId="77777777" w:rsidR="00401399" w:rsidRDefault="00401399" w:rsidP="00401399">
      <w:pPr>
        <w:spacing w:after="0" w:line="240" w:lineRule="auto"/>
        <w:rPr>
          <w:rFonts w:ascii="Times New Roman" w:eastAsia="Times New Roman" w:hAnsi="Times New Roman" w:cs="Times New Roman"/>
          <w:sz w:val="24"/>
          <w:szCs w:val="24"/>
          <w:shd w:val="solid" w:color="FFFF00" w:fill="FFFF00"/>
        </w:rPr>
      </w:pPr>
    </w:p>
    <w:p w14:paraId="712A237E" w14:textId="7EB12ED1" w:rsidR="00897E1C"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XII Impeachment</w:t>
      </w:r>
    </w:p>
    <w:p w14:paraId="6276F814" w14:textId="77777777" w:rsidR="00401399" w:rsidRDefault="00401399" w:rsidP="00401399">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Any member may initiate an officer’s removal by the following procedure:</w:t>
      </w:r>
    </w:p>
    <w:p w14:paraId="0918069D"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r>
        <w:rPr>
          <w:rFonts w:ascii="Times New Roman" w:eastAsia="Times New Roman" w:hAnsi="Times New Roman" w:cs="Times New Roman"/>
          <w:sz w:val="24"/>
          <w:szCs w:val="24"/>
        </w:rPr>
        <w:tab/>
        <w:t>A petition shall be presented to the Executive Board with signatures of one-third (1/3) of all voting members and the reason for removal.</w:t>
      </w:r>
    </w:p>
    <w:p w14:paraId="79C2655C" w14:textId="77777777" w:rsidR="00401399" w:rsidRDefault="00401399" w:rsidP="00401399">
      <w:pPr>
        <w:spacing w:after="0" w:line="240" w:lineRule="auto"/>
        <w:rPr>
          <w:rFonts w:ascii="Times New Roman" w:eastAsia="Times New Roman" w:hAnsi="Times New Roman" w:cs="Times New Roman"/>
          <w:sz w:val="24"/>
          <w:szCs w:val="24"/>
        </w:rPr>
      </w:pPr>
    </w:p>
    <w:p w14:paraId="31B780B2"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r>
        <w:rPr>
          <w:rFonts w:ascii="Times New Roman" w:eastAsia="Times New Roman" w:hAnsi="Times New Roman" w:cs="Times New Roman"/>
          <w:sz w:val="24"/>
          <w:szCs w:val="24"/>
        </w:rPr>
        <w:tab/>
        <w:t>The Executive Board shall notify officers and call for a removal vote within fourteen (14) days of the filing of the petition.</w:t>
      </w:r>
    </w:p>
    <w:p w14:paraId="67D0F352" w14:textId="77777777" w:rsidR="00401399" w:rsidRDefault="00401399" w:rsidP="00401399">
      <w:pPr>
        <w:spacing w:after="0" w:line="240" w:lineRule="auto"/>
        <w:rPr>
          <w:rFonts w:ascii="Times New Roman" w:eastAsia="Times New Roman" w:hAnsi="Times New Roman" w:cs="Times New Roman"/>
          <w:sz w:val="24"/>
          <w:szCs w:val="24"/>
        </w:rPr>
      </w:pPr>
    </w:p>
    <w:p w14:paraId="561375A4"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r>
        <w:rPr>
          <w:rFonts w:ascii="Times New Roman" w:eastAsia="Times New Roman" w:hAnsi="Times New Roman" w:cs="Times New Roman"/>
          <w:sz w:val="24"/>
          <w:szCs w:val="24"/>
        </w:rPr>
        <w:tab/>
        <w:t>The officer charged shall be notified at least one (1) week prior to the removal vote meeting.</w:t>
      </w:r>
    </w:p>
    <w:p w14:paraId="43950126" w14:textId="77777777" w:rsidR="00401399" w:rsidRDefault="00401399" w:rsidP="00401399">
      <w:pPr>
        <w:spacing w:after="0" w:line="240" w:lineRule="auto"/>
        <w:rPr>
          <w:rFonts w:ascii="Times New Roman" w:eastAsia="Times New Roman" w:hAnsi="Times New Roman" w:cs="Times New Roman"/>
          <w:sz w:val="24"/>
          <w:szCs w:val="24"/>
        </w:rPr>
      </w:pPr>
    </w:p>
    <w:p w14:paraId="4659F036"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12.4</w:t>
      </w:r>
      <w:r>
        <w:rPr>
          <w:rFonts w:ascii="Times New Roman" w:eastAsia="Times New Roman" w:hAnsi="Times New Roman" w:cs="Times New Roman"/>
          <w:sz w:val="24"/>
          <w:szCs w:val="24"/>
        </w:rPr>
        <w:tab/>
        <w:t xml:space="preserve">At the meeting for removal, the petition’s stated grievances shall be made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and the officer charged shall be allowed to respond to the charges of the petition.</w:t>
      </w:r>
    </w:p>
    <w:p w14:paraId="0361268E" w14:textId="77777777" w:rsidR="00401399" w:rsidRDefault="00401399" w:rsidP="00401399">
      <w:pPr>
        <w:spacing w:after="0" w:line="240" w:lineRule="auto"/>
        <w:rPr>
          <w:rFonts w:ascii="Times New Roman" w:eastAsia="Times New Roman" w:hAnsi="Times New Roman" w:cs="Times New Roman"/>
          <w:sz w:val="24"/>
          <w:szCs w:val="24"/>
        </w:rPr>
      </w:pPr>
    </w:p>
    <w:p w14:paraId="4110CE62" w14:textId="043D381B"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r>
        <w:rPr>
          <w:rFonts w:ascii="Times New Roman" w:eastAsia="Times New Roman" w:hAnsi="Times New Roman" w:cs="Times New Roman"/>
          <w:sz w:val="24"/>
          <w:szCs w:val="24"/>
        </w:rPr>
        <w:tab/>
        <w:t>Removal from office shall require a vote of two-thirds (2/3) of all voting members.</w:t>
      </w:r>
    </w:p>
    <w:p w14:paraId="3B9E0561" w14:textId="77777777" w:rsidR="008B2340" w:rsidRDefault="008B2340" w:rsidP="00401399">
      <w:pPr>
        <w:tabs>
          <w:tab w:val="left" w:pos="1440"/>
        </w:tabs>
        <w:spacing w:after="0" w:line="240" w:lineRule="auto"/>
        <w:ind w:left="1440" w:hanging="720"/>
        <w:rPr>
          <w:rFonts w:ascii="Times New Roman" w:eastAsia="Times New Roman" w:hAnsi="Times New Roman" w:cs="Times New Roman"/>
          <w:sz w:val="24"/>
          <w:szCs w:val="24"/>
        </w:rPr>
      </w:pPr>
    </w:p>
    <w:p w14:paraId="3CCA534D" w14:textId="77777777" w:rsidR="00401399" w:rsidRDefault="00401399" w:rsidP="00401399">
      <w:pPr>
        <w:spacing w:after="0" w:line="240" w:lineRule="auto"/>
        <w:rPr>
          <w:rFonts w:ascii="Times New Roman" w:eastAsia="Times New Roman" w:hAnsi="Times New Roman" w:cs="Times New Roman"/>
          <w:sz w:val="24"/>
          <w:szCs w:val="24"/>
        </w:rPr>
      </w:pPr>
    </w:p>
    <w:p w14:paraId="78A09B98" w14:textId="0B60D791" w:rsidR="00897E1C"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XIII Vacancy of Office</w:t>
      </w:r>
    </w:p>
    <w:p w14:paraId="1AEFE750"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r>
        <w:rPr>
          <w:rFonts w:ascii="Times New Roman" w:eastAsia="Times New Roman" w:hAnsi="Times New Roman" w:cs="Times New Roman"/>
          <w:sz w:val="24"/>
          <w:szCs w:val="24"/>
        </w:rPr>
        <w:tab/>
        <w:t>In case of resignation or removal of any officer, the Executive Board shall appoint an interim acting officer.</w:t>
      </w:r>
    </w:p>
    <w:p w14:paraId="00899FF7" w14:textId="77777777" w:rsidR="00401399" w:rsidRDefault="00401399" w:rsidP="00401399">
      <w:pPr>
        <w:spacing w:after="0" w:line="240" w:lineRule="auto"/>
        <w:rPr>
          <w:rFonts w:ascii="Times New Roman" w:eastAsia="Times New Roman" w:hAnsi="Times New Roman" w:cs="Times New Roman"/>
          <w:sz w:val="24"/>
          <w:szCs w:val="24"/>
        </w:rPr>
      </w:pPr>
    </w:p>
    <w:p w14:paraId="3ACA672D"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r>
        <w:rPr>
          <w:rFonts w:ascii="Times New Roman" w:eastAsia="Times New Roman" w:hAnsi="Times New Roman" w:cs="Times New Roman"/>
          <w:sz w:val="24"/>
          <w:szCs w:val="24"/>
        </w:rPr>
        <w:tab/>
      </w:r>
      <w:r w:rsidRPr="004353A2">
        <w:rPr>
          <w:rFonts w:ascii="Times New Roman" w:eastAsia="Times New Roman" w:hAnsi="Times New Roman" w:cs="Times New Roman"/>
          <w:sz w:val="24"/>
          <w:szCs w:val="24"/>
        </w:rPr>
        <w:t>The President shall call for an election within fourteen (14) days after the vacancy of any office.</w:t>
      </w:r>
    </w:p>
    <w:p w14:paraId="01E4F5C8" w14:textId="77777777" w:rsidR="00401399" w:rsidRDefault="00401399" w:rsidP="00401399">
      <w:pPr>
        <w:spacing w:after="0" w:line="240" w:lineRule="auto"/>
        <w:rPr>
          <w:rFonts w:ascii="Times New Roman" w:eastAsia="Times New Roman" w:hAnsi="Times New Roman" w:cs="Times New Roman"/>
          <w:sz w:val="24"/>
          <w:szCs w:val="24"/>
        </w:rPr>
      </w:pPr>
    </w:p>
    <w:p w14:paraId="47B59CB9" w14:textId="0116D988"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13.3</w:t>
      </w:r>
      <w:r>
        <w:rPr>
          <w:rFonts w:ascii="Times New Roman" w:eastAsia="Times New Roman" w:hAnsi="Times New Roman" w:cs="Times New Roman"/>
          <w:sz w:val="24"/>
          <w:szCs w:val="24"/>
        </w:rPr>
        <w:tab/>
        <w:t xml:space="preserve">Should the office of President become vacant, the Internal </w:t>
      </w:r>
      <w:r w:rsidR="00E538A5">
        <w:rPr>
          <w:rFonts w:ascii="Times New Roman" w:eastAsia="Times New Roman" w:hAnsi="Times New Roman" w:cs="Times New Roman"/>
          <w:sz w:val="24"/>
          <w:szCs w:val="24"/>
        </w:rPr>
        <w:t>Co-</w:t>
      </w:r>
      <w:r>
        <w:rPr>
          <w:rFonts w:ascii="Times New Roman" w:eastAsia="Times New Roman" w:hAnsi="Times New Roman" w:cs="Times New Roman"/>
          <w:sz w:val="24"/>
          <w:szCs w:val="24"/>
        </w:rPr>
        <w:t xml:space="preserve">President shall complete the President’s remaining term and call for an election of an Internal </w:t>
      </w:r>
      <w:r w:rsidR="00E538A5">
        <w:rPr>
          <w:rFonts w:ascii="Times New Roman" w:eastAsia="Times New Roman" w:hAnsi="Times New Roman" w:cs="Times New Roman"/>
          <w:sz w:val="24"/>
          <w:szCs w:val="24"/>
        </w:rPr>
        <w:t>Co-</w:t>
      </w:r>
      <w:r>
        <w:rPr>
          <w:rFonts w:ascii="Times New Roman" w:eastAsia="Times New Roman" w:hAnsi="Times New Roman" w:cs="Times New Roman"/>
          <w:sz w:val="24"/>
          <w:szCs w:val="24"/>
        </w:rPr>
        <w:t>President consistent with the provisions stated in the Bylaws.</w:t>
      </w:r>
    </w:p>
    <w:p w14:paraId="1D4A3F5A" w14:textId="77777777" w:rsidR="00401399" w:rsidRDefault="00401399" w:rsidP="00401399">
      <w:pPr>
        <w:spacing w:after="0" w:line="240" w:lineRule="auto"/>
        <w:rPr>
          <w:rFonts w:ascii="Times New Roman" w:eastAsia="Times New Roman" w:hAnsi="Times New Roman" w:cs="Times New Roman"/>
          <w:sz w:val="24"/>
          <w:szCs w:val="24"/>
        </w:rPr>
      </w:pPr>
    </w:p>
    <w:p w14:paraId="447E1C1E" w14:textId="4DBC3975" w:rsidR="00897E1C"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XIV Rules of Order</w:t>
      </w:r>
    </w:p>
    <w:p w14:paraId="282C0928"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14.1</w:t>
      </w:r>
      <w:r>
        <w:rPr>
          <w:rFonts w:ascii="Times New Roman" w:eastAsia="Times New Roman" w:hAnsi="Times New Roman" w:cs="Times New Roman"/>
          <w:sz w:val="24"/>
          <w:szCs w:val="24"/>
        </w:rPr>
        <w:tab/>
        <w:t xml:space="preserve">Robert’s Rules of Order, </w:t>
      </w:r>
      <w:proofErr w:type="gramStart"/>
      <w:r>
        <w:rPr>
          <w:rFonts w:ascii="Times New Roman" w:eastAsia="Times New Roman" w:hAnsi="Times New Roman" w:cs="Times New Roman"/>
          <w:sz w:val="24"/>
          <w:szCs w:val="24"/>
        </w:rPr>
        <w:t>Revised</w:t>
      </w:r>
      <w:proofErr w:type="gramEnd"/>
      <w:r>
        <w:rPr>
          <w:rFonts w:ascii="Times New Roman" w:eastAsia="Times New Roman" w:hAnsi="Times New Roman" w:cs="Times New Roman"/>
          <w:sz w:val="24"/>
          <w:szCs w:val="24"/>
        </w:rPr>
        <w:t xml:space="preserve"> shall be parliamentary authority for all matters of procedure not specifically covered by these bylaws.</w:t>
      </w:r>
    </w:p>
    <w:p w14:paraId="3C681414" w14:textId="77777777" w:rsidR="00401399" w:rsidRDefault="00401399" w:rsidP="00401399">
      <w:pPr>
        <w:spacing w:after="0" w:line="240" w:lineRule="auto"/>
        <w:rPr>
          <w:rFonts w:ascii="Times New Roman" w:eastAsia="Times New Roman" w:hAnsi="Times New Roman" w:cs="Times New Roman"/>
          <w:sz w:val="24"/>
          <w:szCs w:val="24"/>
        </w:rPr>
      </w:pPr>
    </w:p>
    <w:p w14:paraId="35097527" w14:textId="0EDF4599" w:rsidR="00897E1C" w:rsidRDefault="00401399" w:rsidP="0040139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XV Amendments of the Bylaws</w:t>
      </w:r>
    </w:p>
    <w:p w14:paraId="7C087505" w14:textId="248B9414"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15.1</w:t>
      </w:r>
      <w:r>
        <w:rPr>
          <w:rFonts w:ascii="Times New Roman" w:eastAsia="Times New Roman" w:hAnsi="Times New Roman" w:cs="Times New Roman"/>
          <w:sz w:val="24"/>
          <w:szCs w:val="24"/>
        </w:rPr>
        <w:tab/>
        <w:t>Amendments to these bylaws may be proposed by any member and shal</w:t>
      </w:r>
      <w:r w:rsidR="00272EAE">
        <w:rPr>
          <w:rFonts w:ascii="Times New Roman" w:eastAsia="Times New Roman" w:hAnsi="Times New Roman" w:cs="Times New Roman"/>
          <w:sz w:val="24"/>
          <w:szCs w:val="24"/>
        </w:rPr>
        <w:t xml:space="preserve">l be voted upon at the next board </w:t>
      </w:r>
      <w:r>
        <w:rPr>
          <w:rFonts w:ascii="Times New Roman" w:eastAsia="Times New Roman" w:hAnsi="Times New Roman" w:cs="Times New Roman"/>
          <w:sz w:val="24"/>
          <w:szCs w:val="24"/>
        </w:rPr>
        <w:t xml:space="preserve">meeting following notice of such proposed amendments to </w:t>
      </w:r>
      <w:r>
        <w:rPr>
          <w:rFonts w:ascii="Times New Roman" w:eastAsia="Times New Roman" w:hAnsi="Times New Roman" w:cs="Times New Roman"/>
          <w:sz w:val="24"/>
          <w:szCs w:val="24"/>
        </w:rPr>
        <w:lastRenderedPageBreak/>
        <w:t>the voting members. Such notice is to be given within one (1) week of the time the amendment is proposed, and at least one (1) week prior to voting on it.</w:t>
      </w:r>
    </w:p>
    <w:p w14:paraId="6B7E2D63" w14:textId="77777777" w:rsidR="00401399" w:rsidRDefault="00401399" w:rsidP="00401399">
      <w:pPr>
        <w:spacing w:after="0" w:line="240" w:lineRule="auto"/>
        <w:rPr>
          <w:rFonts w:ascii="Times New Roman" w:eastAsia="Times New Roman" w:hAnsi="Times New Roman" w:cs="Times New Roman"/>
          <w:sz w:val="24"/>
          <w:szCs w:val="24"/>
        </w:rPr>
      </w:pPr>
    </w:p>
    <w:p w14:paraId="62A01072" w14:textId="705AC55B"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r>
        <w:rPr>
          <w:rFonts w:ascii="Times New Roman" w:eastAsia="Times New Roman" w:hAnsi="Times New Roman" w:cs="Times New Roman"/>
          <w:sz w:val="24"/>
          <w:szCs w:val="24"/>
        </w:rPr>
        <w:tab/>
        <w:t>Amendments shall be approved by the affirmative vote of two-thirds (2/3) of the voting members, subject to approval by the Student Activities an</w:t>
      </w:r>
      <w:r w:rsidR="00272EAE">
        <w:rPr>
          <w:rFonts w:ascii="Times New Roman" w:eastAsia="Times New Roman" w:hAnsi="Times New Roman" w:cs="Times New Roman"/>
          <w:sz w:val="24"/>
          <w:szCs w:val="24"/>
        </w:rPr>
        <w:t>d Leadership Development Office/Club Sports.</w:t>
      </w:r>
    </w:p>
    <w:p w14:paraId="31A3CB65" w14:textId="77777777" w:rsidR="00401399" w:rsidRDefault="00401399" w:rsidP="00401399">
      <w:pPr>
        <w:spacing w:after="0" w:line="240" w:lineRule="auto"/>
        <w:rPr>
          <w:rFonts w:ascii="Times New Roman" w:eastAsia="Times New Roman" w:hAnsi="Times New Roman" w:cs="Times New Roman"/>
          <w:sz w:val="24"/>
          <w:szCs w:val="24"/>
        </w:rPr>
      </w:pPr>
    </w:p>
    <w:p w14:paraId="73BE9D55" w14:textId="77777777" w:rsidR="00401399" w:rsidRDefault="00401399" w:rsidP="00401399">
      <w:pPr>
        <w:tabs>
          <w:tab w:val="left" w:pos="1440"/>
        </w:tabs>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15.3</w:t>
      </w:r>
      <w:r>
        <w:rPr>
          <w:rFonts w:ascii="Times New Roman" w:eastAsia="Times New Roman" w:hAnsi="Times New Roman" w:cs="Times New Roman"/>
          <w:sz w:val="24"/>
          <w:szCs w:val="24"/>
        </w:rPr>
        <w:tab/>
        <w:t>Amendments to the Constitution and Bylaws of SAB will not become effective until the Student Senate passes the bill.</w:t>
      </w:r>
    </w:p>
    <w:p w14:paraId="72A6B632" w14:textId="77777777" w:rsidR="00401399" w:rsidRDefault="00401399" w:rsidP="00401399">
      <w:pPr>
        <w:spacing w:after="0" w:line="240" w:lineRule="auto"/>
        <w:rPr>
          <w:rFonts w:ascii="Times New Roman" w:eastAsia="Times New Roman" w:hAnsi="Times New Roman" w:cs="Times New Roman"/>
          <w:b/>
          <w:bCs/>
          <w:sz w:val="24"/>
          <w:szCs w:val="24"/>
        </w:rPr>
      </w:pPr>
    </w:p>
    <w:p w14:paraId="46E0333B" w14:textId="16AF8677" w:rsidR="00897E1C" w:rsidRPr="00D25BBC" w:rsidRDefault="00401399" w:rsidP="00401399">
      <w:pPr>
        <w:spacing w:after="0" w:line="240" w:lineRule="auto"/>
        <w:rPr>
          <w:rFonts w:ascii="Times New Roman" w:eastAsia="Times New Roman" w:hAnsi="Times New Roman" w:cs="Times New Roman"/>
          <w:b/>
          <w:sz w:val="24"/>
          <w:szCs w:val="24"/>
        </w:rPr>
      </w:pPr>
      <w:r w:rsidRPr="0087763A">
        <w:rPr>
          <w:rFonts w:ascii="Times New Roman" w:eastAsia="Times New Roman" w:hAnsi="Times New Roman" w:cs="Times New Roman"/>
          <w:b/>
          <w:sz w:val="24"/>
          <w:szCs w:val="24"/>
        </w:rPr>
        <w:t>Section XVI-NON-HAZING &amp; NON-DISCRIM</w:t>
      </w:r>
      <w:r w:rsidR="00A651B6" w:rsidRPr="0087763A">
        <w:rPr>
          <w:rFonts w:ascii="Times New Roman" w:eastAsia="Times New Roman" w:hAnsi="Times New Roman" w:cs="Times New Roman"/>
          <w:b/>
          <w:sz w:val="24"/>
          <w:szCs w:val="24"/>
        </w:rPr>
        <w:t>I</w:t>
      </w:r>
      <w:r w:rsidRPr="0087763A">
        <w:rPr>
          <w:rFonts w:ascii="Times New Roman" w:eastAsia="Times New Roman" w:hAnsi="Times New Roman" w:cs="Times New Roman"/>
          <w:b/>
          <w:sz w:val="24"/>
          <w:szCs w:val="24"/>
        </w:rPr>
        <w:t xml:space="preserve">NATION CLAUSE </w:t>
      </w:r>
    </w:p>
    <w:p w14:paraId="5B61C37C" w14:textId="77777777" w:rsidR="00401399" w:rsidRPr="004353A2" w:rsidRDefault="00401399" w:rsidP="00401399">
      <w:pPr>
        <w:spacing w:after="0" w:line="240" w:lineRule="auto"/>
        <w:ind w:left="1440" w:hanging="720"/>
        <w:rPr>
          <w:rFonts w:ascii="Times New Roman" w:eastAsia="Times New Roman" w:hAnsi="Times New Roman" w:cs="Times New Roman"/>
          <w:bCs/>
          <w:sz w:val="24"/>
          <w:szCs w:val="24"/>
        </w:rPr>
      </w:pPr>
      <w:r w:rsidRPr="004353A2">
        <w:rPr>
          <w:rFonts w:ascii="Times New Roman" w:eastAsia="Times New Roman" w:hAnsi="Times New Roman" w:cs="Times New Roman"/>
          <w:bCs/>
          <w:sz w:val="24"/>
          <w:szCs w:val="24"/>
        </w:rPr>
        <w:t xml:space="preserve">16.1 </w:t>
      </w:r>
      <w:r w:rsidRPr="004353A2">
        <w:rPr>
          <w:rFonts w:ascii="Times New Roman" w:eastAsia="Times New Roman" w:hAnsi="Times New Roman" w:cs="Times New Roman"/>
          <w:bCs/>
          <w:sz w:val="24"/>
          <w:szCs w:val="24"/>
        </w:rPr>
        <w:tab/>
        <w:t>The laws of the state of Ohio and the University of Cincinnati policies concerning hazing and discrimination shall be observed.</w:t>
      </w:r>
    </w:p>
    <w:p w14:paraId="509560C9" w14:textId="77777777" w:rsidR="00401399" w:rsidRPr="004353A2" w:rsidRDefault="00401399" w:rsidP="00401399">
      <w:pPr>
        <w:spacing w:after="0" w:line="240" w:lineRule="auto"/>
        <w:rPr>
          <w:rFonts w:ascii="Times New Roman" w:eastAsia="Times New Roman" w:hAnsi="Times New Roman" w:cs="Times New Roman"/>
          <w:bCs/>
          <w:sz w:val="24"/>
          <w:szCs w:val="24"/>
        </w:rPr>
      </w:pPr>
    </w:p>
    <w:p w14:paraId="0DAEE42D" w14:textId="24248AB6" w:rsidR="00401399" w:rsidRDefault="00401399" w:rsidP="00401399">
      <w:pPr>
        <w:spacing w:after="0" w:line="240" w:lineRule="auto"/>
        <w:ind w:left="1440" w:hanging="720"/>
        <w:rPr>
          <w:rFonts w:ascii="Times New Roman" w:eastAsia="Times New Roman" w:hAnsi="Times New Roman" w:cs="Times New Roman"/>
          <w:bCs/>
          <w:sz w:val="24"/>
          <w:szCs w:val="24"/>
        </w:rPr>
      </w:pPr>
      <w:r w:rsidRPr="004353A2">
        <w:rPr>
          <w:rFonts w:ascii="Times New Roman" w:eastAsia="Times New Roman" w:hAnsi="Times New Roman" w:cs="Times New Roman"/>
          <w:bCs/>
          <w:sz w:val="24"/>
          <w:szCs w:val="24"/>
        </w:rPr>
        <w:t xml:space="preserve">16.2 </w:t>
      </w:r>
      <w:r w:rsidRPr="004353A2">
        <w:rPr>
          <w:rFonts w:ascii="Times New Roman" w:eastAsia="Times New Roman" w:hAnsi="Times New Roman" w:cs="Times New Roman"/>
          <w:bCs/>
          <w:sz w:val="24"/>
          <w:szCs w:val="24"/>
        </w:rPr>
        <w:tab/>
        <w:t>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conditional upon performing the activity. In no event shall the willingness of an individual to participate in such an activity serve as defense in cases of hazing.</w:t>
      </w:r>
    </w:p>
    <w:p w14:paraId="28EA1B38" w14:textId="77777777" w:rsidR="00D25BBC" w:rsidRPr="004353A2" w:rsidRDefault="00D25BBC" w:rsidP="00401399">
      <w:pPr>
        <w:spacing w:after="0" w:line="240" w:lineRule="auto"/>
        <w:ind w:left="1440" w:hanging="720"/>
        <w:rPr>
          <w:rFonts w:ascii="Times New Roman" w:eastAsia="Times New Roman" w:hAnsi="Times New Roman" w:cs="Times New Roman"/>
          <w:bCs/>
          <w:sz w:val="24"/>
          <w:szCs w:val="24"/>
        </w:rPr>
      </w:pPr>
    </w:p>
    <w:p w14:paraId="335AA684" w14:textId="5618F48E" w:rsidR="00401399" w:rsidRPr="004353A2" w:rsidRDefault="00401399" w:rsidP="00D25BBC">
      <w:pPr>
        <w:spacing w:after="0" w:line="240" w:lineRule="auto"/>
        <w:ind w:left="1440" w:hanging="720"/>
        <w:rPr>
          <w:rFonts w:ascii="Times New Roman" w:eastAsia="Times New Roman" w:hAnsi="Times New Roman" w:cs="Times New Roman"/>
          <w:bCs/>
          <w:sz w:val="24"/>
          <w:szCs w:val="24"/>
        </w:rPr>
      </w:pPr>
      <w:r w:rsidRPr="004353A2">
        <w:rPr>
          <w:rFonts w:ascii="Times New Roman" w:eastAsia="Times New Roman" w:hAnsi="Times New Roman" w:cs="Times New Roman"/>
          <w:bCs/>
          <w:sz w:val="24"/>
          <w:szCs w:val="24"/>
        </w:rPr>
        <w:t>16.3</w:t>
      </w:r>
      <w:r w:rsidRPr="004353A2">
        <w:rPr>
          <w:rFonts w:ascii="Times New Roman" w:eastAsia="Times New Roman" w:hAnsi="Times New Roman" w:cs="Times New Roman"/>
          <w:bCs/>
          <w:sz w:val="24"/>
          <w:szCs w:val="24"/>
        </w:rPr>
        <w:tab/>
        <w:t xml:space="preserve">Actions and activities, which are explicitly prohibited, include, but shall not be limited to the following: </w:t>
      </w:r>
    </w:p>
    <w:p w14:paraId="6555BF8C" w14:textId="1A4C11F0" w:rsidR="00401399" w:rsidRPr="00D25BBC" w:rsidRDefault="00401399" w:rsidP="00D25BBC">
      <w:pPr>
        <w:pStyle w:val="ListParagraph"/>
        <w:numPr>
          <w:ilvl w:val="4"/>
          <w:numId w:val="23"/>
        </w:numPr>
        <w:spacing w:after="0" w:line="240" w:lineRule="auto"/>
        <w:ind w:left="1800" w:hanging="360"/>
        <w:rPr>
          <w:rFonts w:ascii="Times New Roman" w:eastAsia="Times New Roman" w:hAnsi="Times New Roman" w:cs="Times New Roman"/>
          <w:bCs/>
          <w:sz w:val="24"/>
          <w:szCs w:val="24"/>
        </w:rPr>
      </w:pPr>
      <w:r w:rsidRPr="004353A2">
        <w:rPr>
          <w:rFonts w:ascii="Times New Roman" w:eastAsia="Times New Roman" w:hAnsi="Times New Roman" w:cs="Times New Roman"/>
          <w:bCs/>
          <w:sz w:val="24"/>
          <w:szCs w:val="24"/>
        </w:rPr>
        <w:t>Any activity that creates a substantial risk of physical or mental harm.</w:t>
      </w:r>
    </w:p>
    <w:p w14:paraId="5E72DAD7" w14:textId="24B3CB68" w:rsidR="00401399" w:rsidRPr="00D25BBC" w:rsidRDefault="00401399" w:rsidP="00D25BBC">
      <w:pPr>
        <w:pStyle w:val="ListParagraph"/>
        <w:numPr>
          <w:ilvl w:val="4"/>
          <w:numId w:val="23"/>
        </w:numPr>
        <w:spacing w:after="0" w:line="240" w:lineRule="auto"/>
        <w:ind w:left="1800" w:hanging="360"/>
        <w:rPr>
          <w:rFonts w:ascii="Times New Roman" w:eastAsia="Times New Roman" w:hAnsi="Times New Roman" w:cs="Times New Roman"/>
          <w:bCs/>
          <w:sz w:val="24"/>
          <w:szCs w:val="24"/>
        </w:rPr>
      </w:pPr>
      <w:r w:rsidRPr="004353A2">
        <w:rPr>
          <w:rFonts w:ascii="Times New Roman" w:eastAsia="Times New Roman" w:hAnsi="Times New Roman" w:cs="Times New Roman"/>
          <w:bCs/>
          <w:sz w:val="24"/>
          <w:szCs w:val="24"/>
        </w:rPr>
        <w:t>Paddling, beating, or hitting individuals.</w:t>
      </w:r>
    </w:p>
    <w:p w14:paraId="2BC28FBD" w14:textId="77777777" w:rsidR="00D25BBC" w:rsidRDefault="00401399" w:rsidP="00E53F0C">
      <w:pPr>
        <w:pStyle w:val="ListParagraph"/>
        <w:numPr>
          <w:ilvl w:val="4"/>
          <w:numId w:val="23"/>
        </w:numPr>
        <w:spacing w:after="0" w:line="240" w:lineRule="auto"/>
        <w:ind w:left="1800" w:hanging="360"/>
        <w:rPr>
          <w:rFonts w:ascii="Times New Roman" w:eastAsia="Times New Roman" w:hAnsi="Times New Roman" w:cs="Times New Roman"/>
          <w:bCs/>
          <w:sz w:val="24"/>
          <w:szCs w:val="24"/>
        </w:rPr>
      </w:pPr>
      <w:r w:rsidRPr="00D25BBC">
        <w:rPr>
          <w:rFonts w:ascii="Times New Roman" w:eastAsia="Times New Roman" w:hAnsi="Times New Roman" w:cs="Times New Roman"/>
          <w:bCs/>
          <w:sz w:val="24"/>
          <w:szCs w:val="24"/>
        </w:rPr>
        <w:t>Wearing anything designed to be degrading or to cause discomfort.</w:t>
      </w:r>
    </w:p>
    <w:p w14:paraId="3DF655ED" w14:textId="2966E443" w:rsidR="00401399" w:rsidRPr="00D25BBC" w:rsidRDefault="00401399" w:rsidP="00D25BBC">
      <w:pPr>
        <w:pStyle w:val="ListParagraph"/>
        <w:numPr>
          <w:ilvl w:val="4"/>
          <w:numId w:val="23"/>
        </w:numPr>
        <w:spacing w:after="0" w:line="240" w:lineRule="auto"/>
        <w:ind w:left="1800" w:hanging="360"/>
        <w:rPr>
          <w:rFonts w:ascii="Times New Roman" w:eastAsia="Times New Roman" w:hAnsi="Times New Roman" w:cs="Times New Roman"/>
          <w:bCs/>
          <w:sz w:val="24"/>
          <w:szCs w:val="24"/>
        </w:rPr>
      </w:pPr>
      <w:r w:rsidRPr="00D25BBC">
        <w:rPr>
          <w:rFonts w:ascii="Times New Roman" w:eastAsia="Times New Roman" w:hAnsi="Times New Roman" w:cs="Times New Roman"/>
          <w:bCs/>
          <w:sz w:val="24"/>
          <w:szCs w:val="24"/>
        </w:rPr>
        <w:t xml:space="preserve">Depriving individuals of the opportunity to obtain a minimum of six hours of sleep per day, proper and adequate means, or access to means, of maintaining body cleanliness. </w:t>
      </w:r>
    </w:p>
    <w:p w14:paraId="1E6C8CFE" w14:textId="149EDC0F" w:rsidR="008718A6" w:rsidRDefault="00401399" w:rsidP="004353A2">
      <w:pPr>
        <w:pStyle w:val="ListParagraph"/>
        <w:numPr>
          <w:ilvl w:val="0"/>
          <w:numId w:val="23"/>
        </w:numPr>
        <w:spacing w:after="0" w:line="240" w:lineRule="auto"/>
        <w:ind w:left="1800" w:hanging="360"/>
        <w:rPr>
          <w:rFonts w:ascii="Times New Roman" w:eastAsia="Times New Roman" w:hAnsi="Times New Roman" w:cs="Times New Roman"/>
          <w:bCs/>
          <w:sz w:val="24"/>
          <w:szCs w:val="24"/>
        </w:rPr>
      </w:pPr>
      <w:r w:rsidRPr="004353A2">
        <w:rPr>
          <w:rFonts w:ascii="Times New Roman" w:eastAsia="Times New Roman" w:hAnsi="Times New Roman" w:cs="Times New Roman"/>
          <w:bCs/>
          <w:sz w:val="24"/>
          <w:szCs w:val="24"/>
        </w:rPr>
        <w:t>Activities that interfere with an individual’s academic efforts by causing exhaustion of loss of reasonable study time.</w:t>
      </w:r>
    </w:p>
    <w:p w14:paraId="2D6CE61F" w14:textId="77777777" w:rsidR="0087763A" w:rsidRPr="0087763A" w:rsidRDefault="0087763A" w:rsidP="0087763A">
      <w:pPr>
        <w:spacing w:after="0" w:line="240" w:lineRule="auto"/>
        <w:rPr>
          <w:rFonts w:ascii="Times New Roman" w:eastAsia="Times New Roman" w:hAnsi="Times New Roman" w:cs="Times New Roman"/>
          <w:bCs/>
          <w:sz w:val="24"/>
          <w:szCs w:val="24"/>
        </w:rPr>
      </w:pPr>
    </w:p>
    <w:p w14:paraId="3A9536A5" w14:textId="67D6F8A9" w:rsidR="008718A6" w:rsidRDefault="008718A6" w:rsidP="004353A2">
      <w:pPr>
        <w:spacing w:after="0" w:line="240" w:lineRule="auto"/>
        <w:ind w:left="1440" w:hanging="720"/>
        <w:rPr>
          <w:rFonts w:ascii="Times New Roman" w:eastAsia="Times New Roman" w:hAnsi="Times New Roman" w:cs="Times New Roman"/>
          <w:b/>
          <w:bCs/>
          <w:sz w:val="24"/>
          <w:szCs w:val="24"/>
        </w:rPr>
      </w:pPr>
      <w:r>
        <w:rPr>
          <w:rFonts w:ascii="Times New Roman" w:hAnsi="Times New Roman" w:cs="Times New Roman"/>
          <w:sz w:val="24"/>
          <w:szCs w:val="24"/>
        </w:rPr>
        <w:t xml:space="preserve">16.4 </w:t>
      </w:r>
      <w:r w:rsidR="00821138">
        <w:rPr>
          <w:rFonts w:ascii="Times New Roman" w:hAnsi="Times New Roman" w:cs="Times New Roman"/>
          <w:sz w:val="24"/>
          <w:szCs w:val="24"/>
        </w:rPr>
        <w:tab/>
      </w:r>
      <w:bookmarkEnd w:id="0"/>
      <w:bookmarkEnd w:id="1"/>
      <w:r w:rsidR="00566CB9" w:rsidRPr="00566CB9">
        <w:rPr>
          <w:rFonts w:ascii="Times New Roman" w:hAnsi="Times New Roman" w:cs="Times New Roman"/>
          <w:sz w:val="24"/>
          <w:szCs w:val="24"/>
        </w:rPr>
        <w:t xml:space="preserve">The University of Cincinnati </w:t>
      </w:r>
      <w:r w:rsidR="00566CB9">
        <w:rPr>
          <w:rFonts w:ascii="Times New Roman" w:hAnsi="Times New Roman" w:cs="Times New Roman"/>
          <w:sz w:val="24"/>
          <w:szCs w:val="24"/>
        </w:rPr>
        <w:t xml:space="preserve">Bowling Club </w:t>
      </w:r>
      <w:r w:rsidR="00566CB9" w:rsidRPr="00566CB9">
        <w:rPr>
          <w:rFonts w:ascii="Times New Roman" w:hAnsi="Times New Roman" w:cs="Times New Roman"/>
          <w:sz w:val="24"/>
          <w:szCs w:val="24"/>
        </w:rPr>
        <w:t>does not discriminate on the basis of disability, race, color, religion, except for religious qualifications which may be required by organizations whose aims are primarily sectarian, national origin, ancestry, medical condition, genetic information, marital status, parental status (including status as a foster parent), sex, age, sexual orientation, military status (past, present, or future), or gender identity and expression in its programs and activities.</w:t>
      </w:r>
    </w:p>
    <w:sectPr w:rsidR="008718A6" w:rsidSect="0048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FFFFFF">
      <w:start w:val="1"/>
      <w:numFmt w:val="low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FFFFFFFF">
      <w:start w:val="1"/>
      <w:numFmt w:val="low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2" w15:restartNumberingAfterBreak="0">
    <w:nsid w:val="00000003"/>
    <w:multiLevelType w:val="hybridMultilevel"/>
    <w:tmpl w:val="103E97B6"/>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BD1A06DE">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4"/>
    <w:multiLevelType w:val="hybridMultilevel"/>
    <w:tmpl w:val="2996C864"/>
    <w:lvl w:ilvl="0" w:tplc="22CAE3F0">
      <w:start w:val="1"/>
      <w:numFmt w:val="low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FFFFFFFF">
      <w:start w:val="1"/>
      <w:numFmt w:val="low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5" w15:restartNumberingAfterBreak="0">
    <w:nsid w:val="00000006"/>
    <w:multiLevelType w:val="hybridMultilevel"/>
    <w:tmpl w:val="00000006"/>
    <w:lvl w:ilvl="0" w:tplc="FFFFFFFF">
      <w:start w:val="1"/>
      <w:numFmt w:val="upperLetter"/>
      <w:lvlText w:val="%1."/>
      <w:lvlJc w:val="left"/>
      <w:pPr>
        <w:tabs>
          <w:tab w:val="num" w:pos="0"/>
        </w:tabs>
        <w:ind w:left="3600" w:hanging="324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6" w15:restartNumberingAfterBreak="0">
    <w:nsid w:val="00000007"/>
    <w:multiLevelType w:val="hybridMultilevel"/>
    <w:tmpl w:val="00000007"/>
    <w:lvl w:ilvl="0" w:tplc="FFFFFFFF">
      <w:start w:val="1"/>
      <w:numFmt w:val="upperLetter"/>
      <w:lvlText w:val="%1."/>
      <w:lvlJc w:val="left"/>
      <w:pPr>
        <w:tabs>
          <w:tab w:val="num" w:pos="0"/>
        </w:tabs>
        <w:ind w:left="3600" w:hanging="324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7" w15:restartNumberingAfterBreak="0">
    <w:nsid w:val="00000008"/>
    <w:multiLevelType w:val="hybridMultilevel"/>
    <w:tmpl w:val="60481EE2"/>
    <w:lvl w:ilvl="0" w:tplc="290C32B0">
      <w:start w:val="1"/>
      <w:numFmt w:val="lowerLetter"/>
      <w:lvlText w:val="%1."/>
      <w:lvlJc w:val="left"/>
      <w:pPr>
        <w:tabs>
          <w:tab w:val="num" w:pos="0"/>
        </w:tabs>
        <w:ind w:left="1440" w:hanging="1080"/>
      </w:pPr>
      <w:rPr>
        <w:rFonts w:ascii="Times New Roman" w:eastAsia="Times New Roman" w:hAnsi="Times New Roman" w:cs="Times New Roman"/>
        <w:b w:val="0"/>
        <w:bCs w:val="0"/>
        <w:i w:val="0"/>
        <w:iCs w:val="0"/>
        <w:strike w:val="0"/>
        <w:color w:val="auto"/>
        <w:sz w:val="24"/>
        <w:szCs w:val="24"/>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8" w15:restartNumberingAfterBreak="0">
    <w:nsid w:val="00000009"/>
    <w:multiLevelType w:val="hybridMultilevel"/>
    <w:tmpl w:val="E4AE64A2"/>
    <w:lvl w:ilvl="0" w:tplc="F4A63CBC">
      <w:start w:val="1"/>
      <w:numFmt w:val="low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9" w15:restartNumberingAfterBreak="0">
    <w:nsid w:val="0000000A"/>
    <w:multiLevelType w:val="hybridMultilevel"/>
    <w:tmpl w:val="8B5E3980"/>
    <w:lvl w:ilvl="0" w:tplc="556EF490">
      <w:start w:val="1"/>
      <w:numFmt w:val="low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0" w15:restartNumberingAfterBreak="0">
    <w:nsid w:val="0000000B"/>
    <w:multiLevelType w:val="hybridMultilevel"/>
    <w:tmpl w:val="0000000B"/>
    <w:lvl w:ilvl="0" w:tplc="FFFFFFFF">
      <w:start w:val="1"/>
      <w:numFmt w:val="low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1" w15:restartNumberingAfterBreak="0">
    <w:nsid w:val="0000000C"/>
    <w:multiLevelType w:val="hybridMultilevel"/>
    <w:tmpl w:val="D69CD1EE"/>
    <w:lvl w:ilvl="0" w:tplc="D4705916">
      <w:start w:val="1"/>
      <w:numFmt w:val="low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4"/>
        <w:szCs w:val="24"/>
        <w:u w:val="none"/>
      </w:rPr>
    </w:lvl>
    <w:lvl w:ilvl="1" w:tplc="BB10E3EA">
      <w:start w:val="1"/>
      <w:numFmt w:val="lowerRoman"/>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4"/>
        <w:szCs w:val="24"/>
        <w:u w:val="none"/>
      </w:rPr>
    </w:lvl>
    <w:lvl w:ilvl="2" w:tplc="FFFFFFFF">
      <w:start w:val="1"/>
      <w:numFmt w:val="upperLetter"/>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33DA97A2">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2" w15:restartNumberingAfterBreak="0">
    <w:nsid w:val="0000000D"/>
    <w:multiLevelType w:val="hybridMultilevel"/>
    <w:tmpl w:val="40FEAE94"/>
    <w:lvl w:ilvl="0" w:tplc="FFFFFFFF">
      <w:start w:val="1"/>
      <w:numFmt w:val="upperLetter"/>
      <w:lvlText w:val="%1."/>
      <w:lvlJc w:val="left"/>
      <w:pPr>
        <w:tabs>
          <w:tab w:val="num" w:pos="0"/>
        </w:tabs>
        <w:ind w:left="3600" w:hanging="3240"/>
      </w:pPr>
      <w:rPr>
        <w:rFonts w:ascii="Times New Roman" w:eastAsia="Times New Roman" w:hAnsi="Times New Roman" w:cs="Times New Roman"/>
        <w:b w:val="0"/>
        <w:bCs w:val="0"/>
        <w:i w:val="0"/>
        <w:iCs w:val="0"/>
        <w:strike w:val="0"/>
        <w:color w:val="000000"/>
        <w:sz w:val="20"/>
        <w:szCs w:val="20"/>
        <w:u w:val="none"/>
      </w:rPr>
    </w:lvl>
    <w:lvl w:ilvl="1" w:tplc="F086E95C">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3" w15:restartNumberingAfterBreak="0">
    <w:nsid w:val="06797107"/>
    <w:multiLevelType w:val="hybridMultilevel"/>
    <w:tmpl w:val="E8A223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4D7DF0"/>
    <w:multiLevelType w:val="hybridMultilevel"/>
    <w:tmpl w:val="C27A4560"/>
    <w:lvl w:ilvl="0" w:tplc="8A30F5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0CD14DA4"/>
    <w:multiLevelType w:val="hybridMultilevel"/>
    <w:tmpl w:val="C6903D10"/>
    <w:lvl w:ilvl="0" w:tplc="8962EF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002608E"/>
    <w:multiLevelType w:val="hybridMultilevel"/>
    <w:tmpl w:val="78F0FC3E"/>
    <w:lvl w:ilvl="0" w:tplc="2A1E13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9635A1"/>
    <w:multiLevelType w:val="hybridMultilevel"/>
    <w:tmpl w:val="6B40F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1000F"/>
    <w:multiLevelType w:val="hybridMultilevel"/>
    <w:tmpl w:val="F2BA59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D42830"/>
    <w:multiLevelType w:val="hybridMultilevel"/>
    <w:tmpl w:val="93A22EFC"/>
    <w:lvl w:ilvl="0" w:tplc="65CCCB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AD764D1"/>
    <w:multiLevelType w:val="hybridMultilevel"/>
    <w:tmpl w:val="8C089B22"/>
    <w:lvl w:ilvl="0" w:tplc="F66EA3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BC5F0D"/>
    <w:multiLevelType w:val="multilevel"/>
    <w:tmpl w:val="A2C6F59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B7E1D94"/>
    <w:multiLevelType w:val="hybridMultilevel"/>
    <w:tmpl w:val="BE38E818"/>
    <w:lvl w:ilvl="0" w:tplc="4C549E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45364243">
    <w:abstractNumId w:val="0"/>
  </w:num>
  <w:num w:numId="2" w16cid:durableId="89666929">
    <w:abstractNumId w:val="1"/>
  </w:num>
  <w:num w:numId="3" w16cid:durableId="1586692925">
    <w:abstractNumId w:val="2"/>
  </w:num>
  <w:num w:numId="4" w16cid:durableId="1269851170">
    <w:abstractNumId w:val="3"/>
  </w:num>
  <w:num w:numId="5" w16cid:durableId="1163935883">
    <w:abstractNumId w:val="4"/>
  </w:num>
  <w:num w:numId="6" w16cid:durableId="1392927959">
    <w:abstractNumId w:val="5"/>
  </w:num>
  <w:num w:numId="7" w16cid:durableId="112988840">
    <w:abstractNumId w:val="6"/>
  </w:num>
  <w:num w:numId="8" w16cid:durableId="82622">
    <w:abstractNumId w:val="7"/>
  </w:num>
  <w:num w:numId="9" w16cid:durableId="1044989251">
    <w:abstractNumId w:val="8"/>
  </w:num>
  <w:num w:numId="10" w16cid:durableId="815101426">
    <w:abstractNumId w:val="9"/>
  </w:num>
  <w:num w:numId="11" w16cid:durableId="865292528">
    <w:abstractNumId w:val="10"/>
  </w:num>
  <w:num w:numId="12" w16cid:durableId="907230502">
    <w:abstractNumId w:val="11"/>
  </w:num>
  <w:num w:numId="13" w16cid:durableId="1334380269">
    <w:abstractNumId w:val="12"/>
  </w:num>
  <w:num w:numId="14" w16cid:durableId="1302996419">
    <w:abstractNumId w:val="2"/>
    <w:lvlOverride w:ilvl="0"/>
    <w:lvlOverride w:ilvl="1">
      <w:startOverride w:val="1"/>
    </w:lvlOverride>
    <w:lvlOverride w:ilvl="2"/>
    <w:lvlOverride w:ilvl="3"/>
    <w:lvlOverride w:ilvl="4"/>
    <w:lvlOverride w:ilvl="5"/>
    <w:lvlOverride w:ilvl="6"/>
    <w:lvlOverride w:ilvl="7"/>
    <w:lvlOverride w:ilvl="8"/>
  </w:num>
  <w:num w:numId="15" w16cid:durableId="639186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3241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358889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173997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53937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659614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215310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227241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22991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944238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6973311">
    <w:abstractNumId w:val="18"/>
  </w:num>
  <w:num w:numId="26" w16cid:durableId="1753579147">
    <w:abstractNumId w:val="21"/>
  </w:num>
  <w:num w:numId="27" w16cid:durableId="1951467158">
    <w:abstractNumId w:val="17"/>
  </w:num>
  <w:num w:numId="28" w16cid:durableId="74014489">
    <w:abstractNumId w:val="16"/>
  </w:num>
  <w:num w:numId="29" w16cid:durableId="312760407">
    <w:abstractNumId w:val="22"/>
  </w:num>
  <w:num w:numId="30" w16cid:durableId="193035700">
    <w:abstractNumId w:val="14"/>
  </w:num>
  <w:num w:numId="31" w16cid:durableId="691758544">
    <w:abstractNumId w:val="19"/>
  </w:num>
  <w:num w:numId="32" w16cid:durableId="997266848">
    <w:abstractNumId w:val="13"/>
  </w:num>
  <w:num w:numId="33" w16cid:durableId="729571930">
    <w:abstractNumId w:val="20"/>
  </w:num>
  <w:num w:numId="34" w16cid:durableId="7399862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43F"/>
    <w:rsid w:val="000033B3"/>
    <w:rsid w:val="00011644"/>
    <w:rsid w:val="00014165"/>
    <w:rsid w:val="00014BA5"/>
    <w:rsid w:val="00020AB6"/>
    <w:rsid w:val="00032BF6"/>
    <w:rsid w:val="00036E61"/>
    <w:rsid w:val="000468D8"/>
    <w:rsid w:val="00050CDB"/>
    <w:rsid w:val="00063881"/>
    <w:rsid w:val="00063AEF"/>
    <w:rsid w:val="00066105"/>
    <w:rsid w:val="00067F1C"/>
    <w:rsid w:val="00073D1F"/>
    <w:rsid w:val="000864B9"/>
    <w:rsid w:val="00087FA7"/>
    <w:rsid w:val="00090A2E"/>
    <w:rsid w:val="000B5A0B"/>
    <w:rsid w:val="000C4CA3"/>
    <w:rsid w:val="000E1967"/>
    <w:rsid w:val="000E5CA4"/>
    <w:rsid w:val="00103314"/>
    <w:rsid w:val="00120F06"/>
    <w:rsid w:val="0012301F"/>
    <w:rsid w:val="00126B81"/>
    <w:rsid w:val="00127D83"/>
    <w:rsid w:val="00130B15"/>
    <w:rsid w:val="00171701"/>
    <w:rsid w:val="00172B43"/>
    <w:rsid w:val="00176747"/>
    <w:rsid w:val="0017785B"/>
    <w:rsid w:val="001A239B"/>
    <w:rsid w:val="001A3E8B"/>
    <w:rsid w:val="001A4517"/>
    <w:rsid w:val="001A62F8"/>
    <w:rsid w:val="001A6F8E"/>
    <w:rsid w:val="001B533E"/>
    <w:rsid w:val="001C073D"/>
    <w:rsid w:val="001C6E69"/>
    <w:rsid w:val="001E3D19"/>
    <w:rsid w:val="001E677A"/>
    <w:rsid w:val="001F66B3"/>
    <w:rsid w:val="002257A7"/>
    <w:rsid w:val="00232E1C"/>
    <w:rsid w:val="0024218C"/>
    <w:rsid w:val="00263A8A"/>
    <w:rsid w:val="00272EAE"/>
    <w:rsid w:val="00276EFC"/>
    <w:rsid w:val="00287E68"/>
    <w:rsid w:val="00297A00"/>
    <w:rsid w:val="002B4AB2"/>
    <w:rsid w:val="002C5FAE"/>
    <w:rsid w:val="002E6607"/>
    <w:rsid w:val="002F08A9"/>
    <w:rsid w:val="002F70AA"/>
    <w:rsid w:val="00315EF8"/>
    <w:rsid w:val="0031616C"/>
    <w:rsid w:val="00322588"/>
    <w:rsid w:val="00324598"/>
    <w:rsid w:val="00326269"/>
    <w:rsid w:val="00330C40"/>
    <w:rsid w:val="00330D12"/>
    <w:rsid w:val="00344E1A"/>
    <w:rsid w:val="003515C6"/>
    <w:rsid w:val="00352ADC"/>
    <w:rsid w:val="003534C1"/>
    <w:rsid w:val="00357A01"/>
    <w:rsid w:val="003665C0"/>
    <w:rsid w:val="00371D0C"/>
    <w:rsid w:val="00384E1B"/>
    <w:rsid w:val="0039579C"/>
    <w:rsid w:val="003A08D2"/>
    <w:rsid w:val="003B462A"/>
    <w:rsid w:val="003C0C22"/>
    <w:rsid w:val="003F6FEA"/>
    <w:rsid w:val="00401399"/>
    <w:rsid w:val="0041501E"/>
    <w:rsid w:val="00417091"/>
    <w:rsid w:val="0041767B"/>
    <w:rsid w:val="00424053"/>
    <w:rsid w:val="00426941"/>
    <w:rsid w:val="00430F09"/>
    <w:rsid w:val="00434498"/>
    <w:rsid w:val="004353A2"/>
    <w:rsid w:val="00437253"/>
    <w:rsid w:val="00444C1E"/>
    <w:rsid w:val="00456E49"/>
    <w:rsid w:val="00462D99"/>
    <w:rsid w:val="0047043F"/>
    <w:rsid w:val="00470C91"/>
    <w:rsid w:val="00482CAB"/>
    <w:rsid w:val="004913F5"/>
    <w:rsid w:val="004C0A06"/>
    <w:rsid w:val="004C1C68"/>
    <w:rsid w:val="004C536D"/>
    <w:rsid w:val="004D02DA"/>
    <w:rsid w:val="004D725C"/>
    <w:rsid w:val="004E0DD5"/>
    <w:rsid w:val="004F0ED7"/>
    <w:rsid w:val="004F39C8"/>
    <w:rsid w:val="004F4090"/>
    <w:rsid w:val="005060BF"/>
    <w:rsid w:val="00513BF8"/>
    <w:rsid w:val="00513FAA"/>
    <w:rsid w:val="00514576"/>
    <w:rsid w:val="0053120F"/>
    <w:rsid w:val="005458B9"/>
    <w:rsid w:val="005459D0"/>
    <w:rsid w:val="00546E96"/>
    <w:rsid w:val="00560840"/>
    <w:rsid w:val="00560AB2"/>
    <w:rsid w:val="00562FB5"/>
    <w:rsid w:val="00566CB9"/>
    <w:rsid w:val="0059517D"/>
    <w:rsid w:val="005A17DA"/>
    <w:rsid w:val="005B4559"/>
    <w:rsid w:val="005B5619"/>
    <w:rsid w:val="005C4BA8"/>
    <w:rsid w:val="005D7037"/>
    <w:rsid w:val="005E5095"/>
    <w:rsid w:val="005E7590"/>
    <w:rsid w:val="005F2763"/>
    <w:rsid w:val="005F3FA6"/>
    <w:rsid w:val="005F5533"/>
    <w:rsid w:val="005F7821"/>
    <w:rsid w:val="0064024C"/>
    <w:rsid w:val="00640863"/>
    <w:rsid w:val="00647B8A"/>
    <w:rsid w:val="00662D40"/>
    <w:rsid w:val="0066359B"/>
    <w:rsid w:val="00674D3F"/>
    <w:rsid w:val="006B16AA"/>
    <w:rsid w:val="006C1CE3"/>
    <w:rsid w:val="006D5716"/>
    <w:rsid w:val="006E7C6D"/>
    <w:rsid w:val="00710BE7"/>
    <w:rsid w:val="0071522B"/>
    <w:rsid w:val="007227B1"/>
    <w:rsid w:val="00730789"/>
    <w:rsid w:val="00750E65"/>
    <w:rsid w:val="00762176"/>
    <w:rsid w:val="00764EAD"/>
    <w:rsid w:val="007722CC"/>
    <w:rsid w:val="0077461E"/>
    <w:rsid w:val="00790B59"/>
    <w:rsid w:val="00791215"/>
    <w:rsid w:val="007A0532"/>
    <w:rsid w:val="007B3F24"/>
    <w:rsid w:val="007C15CF"/>
    <w:rsid w:val="007C2A0E"/>
    <w:rsid w:val="007F03FA"/>
    <w:rsid w:val="007F2D53"/>
    <w:rsid w:val="007F4039"/>
    <w:rsid w:val="008037C8"/>
    <w:rsid w:val="00821138"/>
    <w:rsid w:val="00823BE1"/>
    <w:rsid w:val="008300E4"/>
    <w:rsid w:val="00830CBF"/>
    <w:rsid w:val="00837C53"/>
    <w:rsid w:val="0084022C"/>
    <w:rsid w:val="00856F5F"/>
    <w:rsid w:val="0086157D"/>
    <w:rsid w:val="008718A6"/>
    <w:rsid w:val="008722DA"/>
    <w:rsid w:val="0087763A"/>
    <w:rsid w:val="008840CD"/>
    <w:rsid w:val="00897E1C"/>
    <w:rsid w:val="008A2F10"/>
    <w:rsid w:val="008A5183"/>
    <w:rsid w:val="008B0FD0"/>
    <w:rsid w:val="008B2340"/>
    <w:rsid w:val="008B25D8"/>
    <w:rsid w:val="008B6FD0"/>
    <w:rsid w:val="008B7363"/>
    <w:rsid w:val="008E22D0"/>
    <w:rsid w:val="008E3D46"/>
    <w:rsid w:val="008E7E6F"/>
    <w:rsid w:val="008F2A12"/>
    <w:rsid w:val="00902C19"/>
    <w:rsid w:val="00905BCB"/>
    <w:rsid w:val="00913F79"/>
    <w:rsid w:val="00926F76"/>
    <w:rsid w:val="00930FD9"/>
    <w:rsid w:val="00935389"/>
    <w:rsid w:val="009439F5"/>
    <w:rsid w:val="00946981"/>
    <w:rsid w:val="00947830"/>
    <w:rsid w:val="009509CB"/>
    <w:rsid w:val="00981A79"/>
    <w:rsid w:val="00990F5F"/>
    <w:rsid w:val="009B1862"/>
    <w:rsid w:val="009B3D16"/>
    <w:rsid w:val="009B5FF0"/>
    <w:rsid w:val="009C2CFF"/>
    <w:rsid w:val="009C5637"/>
    <w:rsid w:val="009D0AAE"/>
    <w:rsid w:val="009E4D36"/>
    <w:rsid w:val="009F6F09"/>
    <w:rsid w:val="00A15C02"/>
    <w:rsid w:val="00A227AF"/>
    <w:rsid w:val="00A24F52"/>
    <w:rsid w:val="00A262F5"/>
    <w:rsid w:val="00A31785"/>
    <w:rsid w:val="00A34615"/>
    <w:rsid w:val="00A36C1A"/>
    <w:rsid w:val="00A559AF"/>
    <w:rsid w:val="00A651B6"/>
    <w:rsid w:val="00A9162E"/>
    <w:rsid w:val="00AA0E22"/>
    <w:rsid w:val="00AA4390"/>
    <w:rsid w:val="00AB667F"/>
    <w:rsid w:val="00AC3A9F"/>
    <w:rsid w:val="00AD445D"/>
    <w:rsid w:val="00AD4EA9"/>
    <w:rsid w:val="00AD600D"/>
    <w:rsid w:val="00AF0724"/>
    <w:rsid w:val="00B0040B"/>
    <w:rsid w:val="00B02CEE"/>
    <w:rsid w:val="00B036BC"/>
    <w:rsid w:val="00B053D7"/>
    <w:rsid w:val="00B05427"/>
    <w:rsid w:val="00B16CA3"/>
    <w:rsid w:val="00B3086C"/>
    <w:rsid w:val="00B335FA"/>
    <w:rsid w:val="00B4016A"/>
    <w:rsid w:val="00B43402"/>
    <w:rsid w:val="00B47C20"/>
    <w:rsid w:val="00B51434"/>
    <w:rsid w:val="00B6456D"/>
    <w:rsid w:val="00B67319"/>
    <w:rsid w:val="00B7250A"/>
    <w:rsid w:val="00B7365C"/>
    <w:rsid w:val="00B95D65"/>
    <w:rsid w:val="00BA21D6"/>
    <w:rsid w:val="00BA3522"/>
    <w:rsid w:val="00BA37D9"/>
    <w:rsid w:val="00BB18E2"/>
    <w:rsid w:val="00BB27B7"/>
    <w:rsid w:val="00BC15BE"/>
    <w:rsid w:val="00BC1F69"/>
    <w:rsid w:val="00BE3CBC"/>
    <w:rsid w:val="00BE51B7"/>
    <w:rsid w:val="00BF7D64"/>
    <w:rsid w:val="00C0511D"/>
    <w:rsid w:val="00C0572A"/>
    <w:rsid w:val="00C12C9C"/>
    <w:rsid w:val="00C131C7"/>
    <w:rsid w:val="00C21A89"/>
    <w:rsid w:val="00C2350D"/>
    <w:rsid w:val="00C43050"/>
    <w:rsid w:val="00C50B74"/>
    <w:rsid w:val="00C55F07"/>
    <w:rsid w:val="00C678A5"/>
    <w:rsid w:val="00C70A98"/>
    <w:rsid w:val="00C75D0B"/>
    <w:rsid w:val="00C907E3"/>
    <w:rsid w:val="00CC25B6"/>
    <w:rsid w:val="00CC408E"/>
    <w:rsid w:val="00CC4897"/>
    <w:rsid w:val="00D019EE"/>
    <w:rsid w:val="00D039BD"/>
    <w:rsid w:val="00D050F4"/>
    <w:rsid w:val="00D06922"/>
    <w:rsid w:val="00D113CF"/>
    <w:rsid w:val="00D16A7E"/>
    <w:rsid w:val="00D25BBC"/>
    <w:rsid w:val="00D37459"/>
    <w:rsid w:val="00D55B0A"/>
    <w:rsid w:val="00D662AC"/>
    <w:rsid w:val="00D718AE"/>
    <w:rsid w:val="00D75293"/>
    <w:rsid w:val="00DA29BA"/>
    <w:rsid w:val="00DA4D5C"/>
    <w:rsid w:val="00DE333A"/>
    <w:rsid w:val="00DE3F8D"/>
    <w:rsid w:val="00DF1D16"/>
    <w:rsid w:val="00DF1E32"/>
    <w:rsid w:val="00DF2A17"/>
    <w:rsid w:val="00DF7E47"/>
    <w:rsid w:val="00E032E2"/>
    <w:rsid w:val="00E160B0"/>
    <w:rsid w:val="00E1679E"/>
    <w:rsid w:val="00E34C22"/>
    <w:rsid w:val="00E405EB"/>
    <w:rsid w:val="00E40C8F"/>
    <w:rsid w:val="00E40FF1"/>
    <w:rsid w:val="00E4567E"/>
    <w:rsid w:val="00E538A5"/>
    <w:rsid w:val="00E53F0C"/>
    <w:rsid w:val="00E678BF"/>
    <w:rsid w:val="00E85703"/>
    <w:rsid w:val="00E90B9B"/>
    <w:rsid w:val="00E91FE4"/>
    <w:rsid w:val="00E9405B"/>
    <w:rsid w:val="00EC06BC"/>
    <w:rsid w:val="00EC7DD0"/>
    <w:rsid w:val="00ED3718"/>
    <w:rsid w:val="00ED41E6"/>
    <w:rsid w:val="00EE3A55"/>
    <w:rsid w:val="00EF670C"/>
    <w:rsid w:val="00F061C2"/>
    <w:rsid w:val="00F14002"/>
    <w:rsid w:val="00F25533"/>
    <w:rsid w:val="00F32C8F"/>
    <w:rsid w:val="00F3678A"/>
    <w:rsid w:val="00F41F45"/>
    <w:rsid w:val="00F47F1D"/>
    <w:rsid w:val="00F47F71"/>
    <w:rsid w:val="00F51B52"/>
    <w:rsid w:val="00F62458"/>
    <w:rsid w:val="00F65733"/>
    <w:rsid w:val="00F70D60"/>
    <w:rsid w:val="00F721CC"/>
    <w:rsid w:val="00F97AAE"/>
    <w:rsid w:val="00FA1495"/>
    <w:rsid w:val="00FC53C5"/>
    <w:rsid w:val="00FD7671"/>
    <w:rsid w:val="00FD77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32D25"/>
  <w15:docId w15:val="{D8BCA79A-3EAB-4413-997B-5160D894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43F"/>
    <w:pPr>
      <w:spacing w:after="200" w:line="276"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6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671"/>
    <w:rPr>
      <w:rFonts w:ascii="Lucida Grande" w:eastAsia="Calibri" w:hAnsi="Lucida Grande" w:cs="Lucida Grande"/>
      <w:sz w:val="18"/>
      <w:szCs w:val="18"/>
    </w:rPr>
  </w:style>
  <w:style w:type="paragraph" w:styleId="ListParagraph">
    <w:name w:val="List Paragraph"/>
    <w:basedOn w:val="Normal"/>
    <w:uiPriority w:val="34"/>
    <w:qFormat/>
    <w:rsid w:val="00462D99"/>
    <w:pPr>
      <w:ind w:left="720"/>
      <w:contextualSpacing/>
    </w:pPr>
  </w:style>
  <w:style w:type="character" w:styleId="CommentReference">
    <w:name w:val="annotation reference"/>
    <w:basedOn w:val="DefaultParagraphFont"/>
    <w:uiPriority w:val="99"/>
    <w:semiHidden/>
    <w:unhideWhenUsed/>
    <w:rsid w:val="00837C53"/>
    <w:rPr>
      <w:sz w:val="16"/>
      <w:szCs w:val="16"/>
    </w:rPr>
  </w:style>
  <w:style w:type="paragraph" w:styleId="CommentText">
    <w:name w:val="annotation text"/>
    <w:basedOn w:val="Normal"/>
    <w:link w:val="CommentTextChar"/>
    <w:uiPriority w:val="99"/>
    <w:semiHidden/>
    <w:unhideWhenUsed/>
    <w:rsid w:val="00837C53"/>
    <w:pPr>
      <w:spacing w:line="240" w:lineRule="auto"/>
    </w:pPr>
    <w:rPr>
      <w:sz w:val="20"/>
      <w:szCs w:val="20"/>
    </w:rPr>
  </w:style>
  <w:style w:type="character" w:customStyle="1" w:styleId="CommentTextChar">
    <w:name w:val="Comment Text Char"/>
    <w:basedOn w:val="DefaultParagraphFont"/>
    <w:link w:val="CommentText"/>
    <w:uiPriority w:val="99"/>
    <w:semiHidden/>
    <w:rsid w:val="00837C53"/>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37C53"/>
    <w:rPr>
      <w:b/>
      <w:bCs/>
    </w:rPr>
  </w:style>
  <w:style w:type="character" w:customStyle="1" w:styleId="CommentSubjectChar">
    <w:name w:val="Comment Subject Char"/>
    <w:basedOn w:val="CommentTextChar"/>
    <w:link w:val="CommentSubject"/>
    <w:uiPriority w:val="99"/>
    <w:semiHidden/>
    <w:rsid w:val="00837C53"/>
    <w:rPr>
      <w:rFonts w:ascii="Calibri" w:eastAsia="Calibri" w:hAnsi="Calibri" w:cs="Calibri"/>
      <w:b/>
      <w:bCs/>
      <w:sz w:val="20"/>
      <w:szCs w:val="20"/>
    </w:rPr>
  </w:style>
  <w:style w:type="paragraph" w:styleId="Revision">
    <w:name w:val="Revision"/>
    <w:hidden/>
    <w:uiPriority w:val="99"/>
    <w:semiHidden/>
    <w:rsid w:val="00DF2A17"/>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6471">
      <w:bodyDiv w:val="1"/>
      <w:marLeft w:val="0"/>
      <w:marRight w:val="0"/>
      <w:marTop w:val="0"/>
      <w:marBottom w:val="0"/>
      <w:divBdr>
        <w:top w:val="none" w:sz="0" w:space="0" w:color="auto"/>
        <w:left w:val="none" w:sz="0" w:space="0" w:color="auto"/>
        <w:bottom w:val="none" w:sz="0" w:space="0" w:color="auto"/>
        <w:right w:val="none" w:sz="0" w:space="0" w:color="auto"/>
      </w:divBdr>
    </w:div>
    <w:div w:id="197147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8FA1F-C8E8-44FA-8CA3-35EEE0E0E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Bramdyberry</dc:creator>
  <cp:keywords/>
  <dc:description/>
  <cp:lastModifiedBy>Bartholomew, Justin (barthojn)</cp:lastModifiedBy>
  <cp:revision>2</cp:revision>
  <dcterms:created xsi:type="dcterms:W3CDTF">2023-05-16T04:02:00Z</dcterms:created>
  <dcterms:modified xsi:type="dcterms:W3CDTF">2023-05-16T04:02:00Z</dcterms:modified>
</cp:coreProperties>
</file>